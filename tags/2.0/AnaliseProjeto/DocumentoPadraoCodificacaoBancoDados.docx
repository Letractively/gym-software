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8FF"/>
  <w:body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083E10" w:rsidRDefault="00A8231D" w:rsidP="00083E10">
      <w:pPr>
        <w:widowControl w:val="0"/>
        <w:autoSpaceDE w:val="0"/>
        <w:autoSpaceDN w:val="0"/>
        <w:adjustRightInd w:val="0"/>
        <w:ind w:left="3261"/>
        <w:jc w:val="right"/>
      </w:pPr>
      <w:proofErr w:type="spellStart"/>
      <w:r>
        <w:rPr>
          <w:b/>
          <w:bCs/>
          <w:color w:val="000000"/>
          <w:spacing w:val="-1"/>
          <w:sz w:val="45"/>
          <w:szCs w:val="45"/>
        </w:rPr>
        <w:t>GYMSoftware</w:t>
      </w:r>
      <w:proofErr w:type="spellEnd"/>
    </w:p>
    <w:p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color w:val="FF0000"/>
          <w:sz w:val="45"/>
          <w:szCs w:val="45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b/>
          <w:bCs/>
          <w:color w:val="000000"/>
          <w:spacing w:val="-1"/>
          <w:sz w:val="45"/>
          <w:szCs w:val="45"/>
        </w:rPr>
      </w:pPr>
      <w:r>
        <w:rPr>
          <w:b/>
          <w:bCs/>
          <w:color w:val="000000"/>
          <w:spacing w:val="-1"/>
          <w:sz w:val="45"/>
          <w:szCs w:val="45"/>
        </w:rPr>
        <w:t xml:space="preserve">Padrão </w:t>
      </w:r>
      <w:r w:rsidR="002B1198">
        <w:rPr>
          <w:b/>
          <w:bCs/>
          <w:color w:val="000000"/>
          <w:spacing w:val="-1"/>
          <w:sz w:val="45"/>
          <w:szCs w:val="45"/>
        </w:rPr>
        <w:t>para Nomenclatura de Banco de Dados</w:t>
      </w:r>
    </w:p>
    <w:p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</w:pPr>
    </w:p>
    <w:p w:rsidR="00083E10" w:rsidRP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sz w:val="28"/>
          <w:szCs w:val="28"/>
        </w:rPr>
      </w:pPr>
      <w:r w:rsidRPr="00083E10">
        <w:rPr>
          <w:sz w:val="28"/>
          <w:szCs w:val="28"/>
        </w:rPr>
        <w:t>Versão &lt;1.0&gt;</w:t>
      </w:r>
    </w:p>
    <w:p w:rsidR="00083E10" w:rsidRDefault="00083E10" w:rsidP="00083E10">
      <w:pPr>
        <w:widowControl w:val="0"/>
        <w:autoSpaceDE w:val="0"/>
        <w:autoSpaceDN w:val="0"/>
        <w:adjustRightInd w:val="0"/>
        <w:ind w:left="12032"/>
        <w:rPr>
          <w:color w:val="FF0000"/>
          <w:sz w:val="32"/>
          <w:szCs w:val="32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D07245" w:rsidRDefault="00D07245">
      <w:pPr>
        <w:jc w:val="center"/>
        <w:rPr>
          <w:rFonts w:ascii="Arial" w:hAnsi="Arial"/>
          <w:b/>
          <w:sz w:val="40"/>
        </w:rPr>
      </w:pPr>
    </w:p>
    <w:p w:rsidR="00D07245" w:rsidRDefault="00D07245">
      <w:pPr>
        <w:jc w:val="center"/>
        <w:rPr>
          <w:rFonts w:ascii="Arial" w:hAnsi="Arial"/>
          <w:b/>
          <w:sz w:val="40"/>
        </w:rPr>
      </w:pPr>
    </w:p>
    <w:p w:rsidR="00755A3B" w:rsidRDefault="00755A3B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lastRenderedPageBreak/>
        <w:t>Histórico</w:t>
      </w:r>
    </w:p>
    <w:p w:rsidR="00755A3B" w:rsidRDefault="00755A3B">
      <w:pPr>
        <w:jc w:val="center"/>
      </w:pPr>
    </w:p>
    <w:tbl>
      <w:tblPr>
        <w:tblStyle w:val="Tabelacomgrade"/>
        <w:tblW w:w="4946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1366"/>
        <w:gridCol w:w="1198"/>
        <w:gridCol w:w="4223"/>
        <w:gridCol w:w="2736"/>
      </w:tblGrid>
      <w:tr w:rsidR="007B0C19" w:rsidRPr="00711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6" w:type="dxa"/>
          </w:tcPr>
          <w:p w:rsidR="007B0C19" w:rsidRPr="00711156" w:rsidRDefault="00030BE9" w:rsidP="001F797B">
            <w:r>
              <w:t>Data</w:t>
            </w:r>
          </w:p>
        </w:tc>
        <w:tc>
          <w:tcPr>
            <w:tcW w:w="1223" w:type="dxa"/>
          </w:tcPr>
          <w:p w:rsidR="007B0C19" w:rsidRPr="00711156" w:rsidRDefault="007B0C19" w:rsidP="001F797B">
            <w:r>
              <w:t>Versão</w:t>
            </w:r>
          </w:p>
        </w:tc>
        <w:tc>
          <w:tcPr>
            <w:tcW w:w="4327" w:type="dxa"/>
          </w:tcPr>
          <w:p w:rsidR="007B0C19" w:rsidRPr="00711156" w:rsidRDefault="007B0C19" w:rsidP="001F797B">
            <w:r>
              <w:t>Descrição</w:t>
            </w:r>
          </w:p>
        </w:tc>
        <w:tc>
          <w:tcPr>
            <w:tcW w:w="2801" w:type="dxa"/>
          </w:tcPr>
          <w:p w:rsidR="007B0C19" w:rsidRPr="00711156" w:rsidRDefault="007B0C19" w:rsidP="001F797B">
            <w:r>
              <w:t>Autor</w:t>
            </w:r>
          </w:p>
        </w:tc>
      </w:tr>
      <w:tr w:rsidR="007B0C19" w:rsidRPr="00711156">
        <w:tc>
          <w:tcPr>
            <w:tcW w:w="1396" w:type="dxa"/>
          </w:tcPr>
          <w:p w:rsidR="007B0C19" w:rsidRPr="00711156" w:rsidRDefault="00A8231D" w:rsidP="00A8231D">
            <w:r>
              <w:t>08</w:t>
            </w:r>
            <w:r w:rsidR="00686D75">
              <w:t>/0</w:t>
            </w:r>
            <w:r>
              <w:t>7</w:t>
            </w:r>
            <w:r w:rsidR="00686D75">
              <w:t>/2013</w:t>
            </w:r>
          </w:p>
        </w:tc>
        <w:tc>
          <w:tcPr>
            <w:tcW w:w="1223" w:type="dxa"/>
          </w:tcPr>
          <w:p w:rsidR="007B0C19" w:rsidRPr="00711156" w:rsidRDefault="00030BE9" w:rsidP="001F797B">
            <w:r>
              <w:t>1.0</w:t>
            </w:r>
          </w:p>
        </w:tc>
        <w:tc>
          <w:tcPr>
            <w:tcW w:w="4327" w:type="dxa"/>
          </w:tcPr>
          <w:p w:rsidR="007B0C19" w:rsidRPr="00711156" w:rsidRDefault="00030BE9" w:rsidP="001F797B">
            <w:r>
              <w:t>Versão inicial.</w:t>
            </w:r>
          </w:p>
        </w:tc>
        <w:tc>
          <w:tcPr>
            <w:tcW w:w="2801" w:type="dxa"/>
          </w:tcPr>
          <w:p w:rsidR="007B0C19" w:rsidRPr="00711156" w:rsidRDefault="00A8231D" w:rsidP="001F797B">
            <w:r>
              <w:t>Lúcio</w:t>
            </w:r>
          </w:p>
        </w:tc>
      </w:tr>
      <w:tr w:rsidR="007B0C19" w:rsidRPr="00711156">
        <w:tc>
          <w:tcPr>
            <w:tcW w:w="1396" w:type="dxa"/>
          </w:tcPr>
          <w:p w:rsidR="007B0C19" w:rsidRPr="00711156" w:rsidRDefault="007B0C19" w:rsidP="001F797B"/>
        </w:tc>
        <w:tc>
          <w:tcPr>
            <w:tcW w:w="1223" w:type="dxa"/>
          </w:tcPr>
          <w:p w:rsidR="007B0C19" w:rsidRPr="00711156" w:rsidRDefault="007B0C19" w:rsidP="001F797B"/>
        </w:tc>
        <w:tc>
          <w:tcPr>
            <w:tcW w:w="4327" w:type="dxa"/>
          </w:tcPr>
          <w:p w:rsidR="007B0C19" w:rsidRPr="00711156" w:rsidRDefault="007B0C19" w:rsidP="001F797B"/>
        </w:tc>
        <w:tc>
          <w:tcPr>
            <w:tcW w:w="2801" w:type="dxa"/>
          </w:tcPr>
          <w:p w:rsidR="007B0C19" w:rsidRPr="00711156" w:rsidRDefault="007B0C19" w:rsidP="001F797B"/>
        </w:tc>
      </w:tr>
      <w:tr w:rsidR="007B0C19" w:rsidRPr="00711156">
        <w:tc>
          <w:tcPr>
            <w:tcW w:w="1396" w:type="dxa"/>
          </w:tcPr>
          <w:p w:rsidR="007B0C19" w:rsidRPr="00711156" w:rsidRDefault="007B0C19" w:rsidP="001F797B"/>
        </w:tc>
        <w:tc>
          <w:tcPr>
            <w:tcW w:w="1223" w:type="dxa"/>
          </w:tcPr>
          <w:p w:rsidR="007B0C19" w:rsidRPr="00711156" w:rsidRDefault="007B0C19" w:rsidP="001F797B"/>
        </w:tc>
        <w:tc>
          <w:tcPr>
            <w:tcW w:w="4327" w:type="dxa"/>
          </w:tcPr>
          <w:p w:rsidR="007B0C19" w:rsidRPr="00711156" w:rsidRDefault="007B0C19" w:rsidP="001F797B"/>
        </w:tc>
        <w:tc>
          <w:tcPr>
            <w:tcW w:w="2801" w:type="dxa"/>
          </w:tcPr>
          <w:p w:rsidR="007B0C19" w:rsidRPr="00711156" w:rsidRDefault="007B0C19" w:rsidP="001F797B"/>
        </w:tc>
      </w:tr>
    </w:tbl>
    <w:p w:rsidR="007B0C19" w:rsidRPr="00711156" w:rsidRDefault="007B0C19" w:rsidP="007B0C19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B0C19" w:rsidRDefault="007B0C19"/>
    <w:p w:rsidR="007B0C19" w:rsidRDefault="007B0C19"/>
    <w:p w:rsidR="007B0C19" w:rsidRDefault="007B0C19"/>
    <w:p w:rsidR="007B0C19" w:rsidRDefault="007B0C19"/>
    <w:p w:rsidR="007B0C19" w:rsidRDefault="007B0C19"/>
    <w:p w:rsidR="007B0C19" w:rsidRDefault="007B0C19"/>
    <w:p w:rsidR="00755A3B" w:rsidRDefault="00755A3B"/>
    <w:p w:rsidR="00755A3B" w:rsidRDefault="00755A3B"/>
    <w:p w:rsidR="00755A3B" w:rsidRDefault="00755A3B"/>
    <w:p w:rsidR="00755A3B" w:rsidRDefault="00755A3B"/>
    <w:p w:rsidR="00D07245" w:rsidRDefault="00D07245"/>
    <w:p w:rsidR="00D07245" w:rsidRDefault="00D07245"/>
    <w:p w:rsidR="00755A3B" w:rsidRDefault="00755A3B"/>
    <w:p w:rsidR="00DC74FC" w:rsidRDefault="00DC74FC"/>
    <w:p w:rsidR="00DC74FC" w:rsidRDefault="00DC74FC"/>
    <w:p w:rsidR="00755A3B" w:rsidRDefault="00755A3B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DC74FC" w:rsidRDefault="00DC74FC">
      <w:pPr>
        <w:sectPr w:rsidR="00DC74FC" w:rsidSect="00591DBB">
          <w:headerReference w:type="default" r:id="rId7"/>
          <w:pgSz w:w="11905" w:h="16837"/>
          <w:pgMar w:top="1134" w:right="1134" w:bottom="1134" w:left="1134" w:header="0" w:footer="0" w:gutter="0"/>
          <w:cols w:space="720"/>
          <w:docGrid w:linePitch="360"/>
        </w:sectPr>
      </w:pPr>
    </w:p>
    <w:p w:rsidR="00755A3B" w:rsidRDefault="00755A3B" w:rsidP="009D1F77">
      <w:pPr>
        <w:pStyle w:val="Sumrio1"/>
        <w:tabs>
          <w:tab w:val="right" w:leader="dot" w:pos="9910"/>
        </w:tabs>
      </w:pPr>
    </w:p>
    <w:p w:rsidR="00D07245" w:rsidRDefault="00D07245" w:rsidP="00D07245"/>
    <w:p w:rsidR="00D07245" w:rsidRPr="00D07245" w:rsidRDefault="00D07245" w:rsidP="00D07245"/>
    <w:p w:rsidR="0091505A" w:rsidRDefault="008B05E6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3191522" w:history="1">
        <w:r w:rsidR="0091505A" w:rsidRPr="00262294">
          <w:rPr>
            <w:rStyle w:val="Hyperlink"/>
            <w:noProof/>
          </w:rPr>
          <w:t>1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Introdução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_Toc203191522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:rsidR="0091505A" w:rsidRDefault="00BE0E6F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3" w:history="1">
        <w:r w:rsidR="0091505A" w:rsidRPr="00262294">
          <w:rPr>
            <w:rStyle w:val="Hyperlink"/>
            <w:noProof/>
          </w:rPr>
          <w:t>2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BANCO DE DADOS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_Toc203191523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4" w:history="1">
        <w:r w:rsidR="0091505A" w:rsidRPr="0091505A">
          <w:rPr>
            <w:rStyle w:val="Hyperlink"/>
            <w:b w:val="0"/>
            <w:noProof/>
          </w:rPr>
          <w:t>2.1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5" w:history="1">
        <w:r w:rsidR="0091505A" w:rsidRPr="0091505A">
          <w:rPr>
            <w:rStyle w:val="Hyperlink"/>
            <w:b w:val="0"/>
            <w:noProof/>
          </w:rPr>
          <w:t>2.2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_Toc203191525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6" w:history="1">
        <w:r w:rsidR="0091505A" w:rsidRPr="0091505A">
          <w:rPr>
            <w:rStyle w:val="Hyperlink"/>
            <w:b w:val="0"/>
            <w:noProof/>
          </w:rPr>
          <w:t>2.3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BE0E6F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7" w:history="1">
        <w:r w:rsidR="0091505A" w:rsidRPr="00262294">
          <w:rPr>
            <w:rStyle w:val="Hyperlink"/>
            <w:noProof/>
          </w:rPr>
          <w:t>3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TABELAS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_Toc203191527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5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8" w:history="1">
        <w:r w:rsidR="0091505A" w:rsidRPr="0091505A">
          <w:rPr>
            <w:rStyle w:val="Hyperlink"/>
            <w:b w:val="0"/>
            <w:noProof/>
          </w:rPr>
          <w:t>3.1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9" w:history="1">
        <w:r w:rsidR="0091505A" w:rsidRPr="0091505A">
          <w:rPr>
            <w:rStyle w:val="Hyperlink"/>
            <w:b w:val="0"/>
            <w:noProof/>
          </w:rPr>
          <w:t>3.2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_Toc203191529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0" w:history="1">
        <w:r w:rsidR="0091505A" w:rsidRPr="0091505A">
          <w:rPr>
            <w:rStyle w:val="Hyperlink"/>
            <w:b w:val="0"/>
            <w:noProof/>
          </w:rPr>
          <w:t>3.3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BE0E6F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1" w:history="1">
        <w:r w:rsidR="0091505A" w:rsidRPr="00262294">
          <w:rPr>
            <w:rStyle w:val="Hyperlink"/>
            <w:noProof/>
          </w:rPr>
          <w:t>4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ATRIBUTOS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_Toc203191531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5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2" w:history="1">
        <w:r w:rsidR="0091505A" w:rsidRPr="0091505A">
          <w:rPr>
            <w:rStyle w:val="Hyperlink"/>
            <w:b w:val="0"/>
            <w:noProof/>
          </w:rPr>
          <w:t>4.1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3" w:history="1">
        <w:r w:rsidR="0091505A" w:rsidRPr="0091505A">
          <w:rPr>
            <w:rStyle w:val="Hyperlink"/>
            <w:b w:val="0"/>
            <w:noProof/>
          </w:rPr>
          <w:t>4.2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_Toc203191533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4" w:history="1">
        <w:r w:rsidR="0091505A" w:rsidRPr="0091505A">
          <w:rPr>
            <w:rStyle w:val="Hyperlink"/>
            <w:b w:val="0"/>
            <w:noProof/>
          </w:rPr>
          <w:t>4.3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BE0E6F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5" w:history="1">
        <w:r w:rsidR="0091505A" w:rsidRPr="00262294">
          <w:rPr>
            <w:rStyle w:val="Hyperlink"/>
            <w:noProof/>
          </w:rPr>
          <w:t>5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VIEWS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_Toc203191535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6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6" w:history="1">
        <w:r w:rsidR="0091505A" w:rsidRPr="0091505A">
          <w:rPr>
            <w:rStyle w:val="Hyperlink"/>
            <w:b w:val="0"/>
            <w:noProof/>
          </w:rPr>
          <w:t>5.1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7" w:history="1">
        <w:r w:rsidR="0091505A" w:rsidRPr="0091505A">
          <w:rPr>
            <w:rStyle w:val="Hyperlink"/>
            <w:b w:val="0"/>
            <w:noProof/>
          </w:rPr>
          <w:t>5.2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_Toc203191537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8" w:history="1">
        <w:r w:rsidR="0091505A" w:rsidRPr="0091505A">
          <w:rPr>
            <w:rStyle w:val="Hyperlink"/>
            <w:b w:val="0"/>
            <w:noProof/>
          </w:rPr>
          <w:t>5.3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BE0E6F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9" w:history="1">
        <w:r w:rsidR="0091505A" w:rsidRPr="00262294">
          <w:rPr>
            <w:rStyle w:val="Hyperlink"/>
            <w:noProof/>
          </w:rPr>
          <w:t>6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ÍNDICES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_Toc203191539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7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0" w:history="1">
        <w:r w:rsidR="0091505A" w:rsidRPr="0091505A">
          <w:rPr>
            <w:rStyle w:val="Hyperlink"/>
            <w:b w:val="0"/>
            <w:noProof/>
          </w:rPr>
          <w:t>6.1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1" w:history="1">
        <w:r w:rsidR="0091505A" w:rsidRPr="0091505A">
          <w:rPr>
            <w:rStyle w:val="Hyperlink"/>
            <w:b w:val="0"/>
            <w:noProof/>
          </w:rPr>
          <w:t>6.2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_Toc203191541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2" w:history="1">
        <w:r w:rsidR="0091505A" w:rsidRPr="0091505A">
          <w:rPr>
            <w:rStyle w:val="Hyperlink"/>
            <w:b w:val="0"/>
            <w:noProof/>
          </w:rPr>
          <w:t>6.3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BE0E6F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3" w:history="1">
        <w:r w:rsidR="0091505A" w:rsidRPr="00262294">
          <w:rPr>
            <w:rStyle w:val="Hyperlink"/>
            <w:noProof/>
          </w:rPr>
          <w:t>7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STORED PROCEDURES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_Toc203191543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7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4" w:history="1">
        <w:r w:rsidR="0091505A" w:rsidRPr="0091505A">
          <w:rPr>
            <w:rStyle w:val="Hyperlink"/>
            <w:b w:val="0"/>
            <w:noProof/>
          </w:rPr>
          <w:t>7.1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5" w:history="1">
        <w:r w:rsidR="0091505A" w:rsidRPr="0091505A">
          <w:rPr>
            <w:rStyle w:val="Hyperlink"/>
            <w:b w:val="0"/>
            <w:noProof/>
          </w:rPr>
          <w:t>7.2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_Toc203191545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6" w:history="1">
        <w:r w:rsidR="0091505A" w:rsidRPr="0091505A">
          <w:rPr>
            <w:rStyle w:val="Hyperlink"/>
            <w:b w:val="0"/>
            <w:noProof/>
          </w:rPr>
          <w:t>7.3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BE0E6F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7" w:history="1">
        <w:r w:rsidR="0091505A" w:rsidRPr="00262294">
          <w:rPr>
            <w:rStyle w:val="Hyperlink"/>
            <w:noProof/>
          </w:rPr>
          <w:t>8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TRIGGER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_Toc203191547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8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8" w:history="1">
        <w:r w:rsidR="0091505A" w:rsidRPr="0091505A">
          <w:rPr>
            <w:rStyle w:val="Hyperlink"/>
            <w:b w:val="0"/>
            <w:noProof/>
          </w:rPr>
          <w:t>8.1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9" w:history="1">
        <w:r w:rsidR="0091505A" w:rsidRPr="0091505A">
          <w:rPr>
            <w:rStyle w:val="Hyperlink"/>
            <w:b w:val="0"/>
            <w:noProof/>
          </w:rPr>
          <w:t>8.2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_Toc203191549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0" w:history="1">
        <w:r w:rsidR="0091505A" w:rsidRPr="0091505A">
          <w:rPr>
            <w:rStyle w:val="Hyperlink"/>
            <w:b w:val="0"/>
            <w:noProof/>
          </w:rPr>
          <w:t>8.3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BE0E6F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1" w:history="1">
        <w:r w:rsidR="0091505A" w:rsidRPr="00262294">
          <w:rPr>
            <w:rStyle w:val="Hyperlink"/>
            <w:noProof/>
          </w:rPr>
          <w:t>9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CHECK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_Toc203191551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9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2" w:history="1">
        <w:r w:rsidR="0091505A" w:rsidRPr="0091505A">
          <w:rPr>
            <w:rStyle w:val="Hyperlink"/>
            <w:b w:val="0"/>
            <w:noProof/>
          </w:rPr>
          <w:t>9.1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3" w:history="1">
        <w:r w:rsidR="0091505A" w:rsidRPr="0091505A">
          <w:rPr>
            <w:rStyle w:val="Hyperlink"/>
            <w:b w:val="0"/>
            <w:noProof/>
          </w:rPr>
          <w:t>9.2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_Toc203191553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4" w:history="1">
        <w:r w:rsidR="0091505A" w:rsidRPr="0091505A">
          <w:rPr>
            <w:rStyle w:val="Hyperlink"/>
            <w:b w:val="0"/>
            <w:noProof/>
          </w:rPr>
          <w:t>9.3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BE0E6F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5" w:history="1">
        <w:r w:rsidR="0091505A" w:rsidRPr="00262294">
          <w:rPr>
            <w:rStyle w:val="Hyperlink"/>
            <w:noProof/>
          </w:rPr>
          <w:t>10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SEQUENCE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_Toc203191555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9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6" w:history="1">
        <w:r w:rsidR="0091505A" w:rsidRPr="0091505A">
          <w:rPr>
            <w:rStyle w:val="Hyperlink"/>
            <w:b w:val="0"/>
            <w:noProof/>
          </w:rPr>
          <w:t>10.1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7" w:history="1">
        <w:r w:rsidR="0091505A" w:rsidRPr="0091505A">
          <w:rPr>
            <w:rStyle w:val="Hyperlink"/>
            <w:b w:val="0"/>
            <w:noProof/>
          </w:rPr>
          <w:t>10.2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_Toc203191557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BE0E6F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8" w:history="1">
        <w:r w:rsidR="0091505A" w:rsidRPr="0091505A">
          <w:rPr>
            <w:rStyle w:val="Hyperlink"/>
            <w:b w:val="0"/>
            <w:noProof/>
          </w:rPr>
          <w:t>10.3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10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D15D0A" w:rsidRDefault="008B05E6" w:rsidP="00D15D0A">
      <w:r>
        <w:fldChar w:fldCharType="end"/>
      </w:r>
    </w:p>
    <w:p w:rsidR="00755A3B" w:rsidRDefault="008B430D" w:rsidP="00591DBB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0" w:name="_Toc200280653"/>
      <w:bookmarkStart w:id="1" w:name="_Toc202937722"/>
      <w:bookmarkStart w:id="2" w:name="_Toc203191522"/>
      <w:r w:rsidRPr="00E8294C">
        <w:t>Introdução</w:t>
      </w:r>
      <w:bookmarkEnd w:id="0"/>
      <w:bookmarkEnd w:id="1"/>
      <w:bookmarkEnd w:id="2"/>
    </w:p>
    <w:p w:rsidR="00755A3B" w:rsidRDefault="00755A3B" w:rsidP="00413D38">
      <w:pPr>
        <w:tabs>
          <w:tab w:val="left" w:pos="284"/>
        </w:tabs>
        <w:ind w:firstLine="284"/>
        <w:jc w:val="both"/>
      </w:pPr>
    </w:p>
    <w:p w:rsidR="00755A3B" w:rsidRDefault="00755A3B" w:rsidP="00134F63">
      <w:pPr>
        <w:pStyle w:val="EstiloJustificadoPrimeiralinha15cm"/>
        <w:spacing w:line="360" w:lineRule="auto"/>
      </w:pPr>
      <w:r>
        <w:t>O maior esforço no desenvolvimento de software é dispensado às atividades de manutenção, desta forma, quanto mais fácil for o entendimento do código do sistema, mais produtiva será a equipe de desenvolvimento. Freqüentemente as pessoas que escrevem o código não são as mesmas que o mantém e, quando são, geram uma dependência com o código desenvolvido que dificilmente é dissolvida. Um padrão de codificação</w:t>
      </w:r>
      <w:r w:rsidR="00D15D0A">
        <w:t>/nomenclatura</w:t>
      </w:r>
      <w:r>
        <w:t xml:space="preserve"> visa minimizar esses problemas, pois estabelece regras</w:t>
      </w:r>
      <w:r w:rsidR="00D15D0A">
        <w:t>,</w:t>
      </w:r>
      <w:r>
        <w:t xml:space="preserve"> definindo como o código deve ser escrito para favorecer a impessoalidade do artefato.</w:t>
      </w:r>
    </w:p>
    <w:p w:rsidR="00755A3B" w:rsidRDefault="00755A3B" w:rsidP="00134F63">
      <w:pPr>
        <w:pStyle w:val="EstiloJustificadoPrimeiralinha15cm"/>
        <w:spacing w:line="360" w:lineRule="auto"/>
      </w:pPr>
      <w:r>
        <w:t xml:space="preserve">Este documento tem como objetivo definir um padrão de </w:t>
      </w:r>
      <w:r w:rsidR="00D15D0A">
        <w:t>nomenclatura</w:t>
      </w:r>
      <w:r w:rsidR="00284FD8">
        <w:t xml:space="preserve"> para definição de bancos de dados que, </w:t>
      </w:r>
      <w:r>
        <w:t xml:space="preserve">quando usado, garante um melhor entendimento por qualquer pessoa que conheça e siga o mesmo. </w:t>
      </w:r>
    </w:p>
    <w:p w:rsidR="00851559" w:rsidRDefault="00851559" w:rsidP="00851559">
      <w:pPr>
        <w:pStyle w:val="EstiloJustificadoPrimeiralinha15cm"/>
      </w:pPr>
    </w:p>
    <w:p w:rsidR="00470F7C" w:rsidRDefault="00470F7C" w:rsidP="00851559">
      <w:pPr>
        <w:pStyle w:val="EstiloJustificadoPrimeiralinha15cm"/>
      </w:pPr>
    </w:p>
    <w:p w:rsidR="00755A3B" w:rsidRDefault="00755A3B" w:rsidP="00413D38">
      <w:pPr>
        <w:tabs>
          <w:tab w:val="left" w:pos="284"/>
        </w:tabs>
        <w:ind w:firstLine="284"/>
      </w:pPr>
    </w:p>
    <w:p w:rsidR="00755A3B" w:rsidRPr="005A2E40" w:rsidRDefault="00284FD8" w:rsidP="00FD32D3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" w:name="_Toc203191523"/>
      <w:r>
        <w:t>BANCO DE DADOS</w:t>
      </w:r>
      <w:bookmarkEnd w:id="3"/>
    </w:p>
    <w:p w:rsidR="005A2E40" w:rsidRPr="005A2E40" w:rsidRDefault="005A2E40" w:rsidP="005A2E40">
      <w:pPr>
        <w:pStyle w:val="Corpodetexto"/>
        <w:rPr>
          <w:lang w:val="en-US"/>
        </w:rPr>
      </w:pPr>
    </w:p>
    <w:p w:rsidR="00452400" w:rsidRPr="00F15B4C" w:rsidRDefault="00452400" w:rsidP="00452400">
      <w:pPr>
        <w:pStyle w:val="Qualiti-Ttulo2"/>
      </w:pPr>
      <w:bookmarkStart w:id="4" w:name="_Toc20319152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4"/>
      <w:proofErr w:type="spellEnd"/>
    </w:p>
    <w:p w:rsidR="00755A3B" w:rsidRDefault="00755A3B" w:rsidP="005A2E40">
      <w:pPr>
        <w:pStyle w:val="EstiloJustificadoPrimeiralinha15cm"/>
      </w:pPr>
    </w:p>
    <w:p w:rsidR="00755A3B" w:rsidRDefault="00452400" w:rsidP="00452400">
      <w:pPr>
        <w:ind w:firstLine="709"/>
        <w:jc w:val="both"/>
      </w:pPr>
      <w:r>
        <w:t>O nome do banco de dados deverá identificar o negócio que está sendo automatizado ou deverá refletir a sigla da aplicação.</w:t>
      </w:r>
    </w:p>
    <w:p w:rsidR="00452400" w:rsidRDefault="00452400" w:rsidP="00452400">
      <w:pPr>
        <w:ind w:firstLine="709"/>
        <w:jc w:val="both"/>
      </w:pPr>
    </w:p>
    <w:p w:rsidR="00755A3B" w:rsidRDefault="00452400" w:rsidP="003207D9">
      <w:pPr>
        <w:pStyle w:val="Qualiti-Ttulo2"/>
      </w:pPr>
      <w:bookmarkStart w:id="5" w:name="_Toc203191525"/>
      <w:proofErr w:type="spellStart"/>
      <w:r>
        <w:t>Sintaxe</w:t>
      </w:r>
      <w:bookmarkEnd w:id="5"/>
      <w:proofErr w:type="spellEnd"/>
    </w:p>
    <w:p w:rsidR="00452400" w:rsidRDefault="00452400" w:rsidP="004524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</w:pPr>
    </w:p>
    <w:p w:rsidR="00257E68" w:rsidRPr="00D7254C" w:rsidRDefault="00257E68" w:rsidP="00257E68">
      <w:pPr>
        <w:ind w:firstLine="709"/>
        <w:jc w:val="both"/>
        <w:rPr>
          <w:lang w:val="en-US"/>
        </w:rPr>
      </w:pPr>
      <w:r w:rsidRPr="00D7254C">
        <w:rPr>
          <w:lang w:val="en-US"/>
        </w:rPr>
        <w:t>{</w:t>
      </w:r>
      <w:r w:rsidR="00D7254C" w:rsidRPr="00D7254C">
        <w:rPr>
          <w:lang w:val="en-US"/>
        </w:rPr>
        <w:t>[A</w:t>
      </w:r>
      <w:proofErr w:type="gramStart"/>
      <w:r w:rsidR="00D7254C" w:rsidRPr="00D7254C">
        <w:rPr>
          <w:lang w:val="en-US"/>
        </w:rPr>
        <w:t>..Z][</w:t>
      </w:r>
      <w:proofErr w:type="spellStart"/>
      <w:proofErr w:type="gramEnd"/>
      <w:r w:rsidR="00D7254C">
        <w:rPr>
          <w:lang w:val="en-US"/>
        </w:rPr>
        <w:t>a</w:t>
      </w:r>
      <w:r w:rsidR="00D7254C" w:rsidRPr="00D7254C">
        <w:rPr>
          <w:lang w:val="en-US"/>
        </w:rPr>
        <w:t>..</w:t>
      </w:r>
      <w:r w:rsidR="00D7254C">
        <w:rPr>
          <w:lang w:val="en-US"/>
        </w:rPr>
        <w:t>z</w:t>
      </w:r>
      <w:proofErr w:type="spellEnd"/>
      <w:r w:rsidR="00D7254C">
        <w:rPr>
          <w:lang w:val="en-US"/>
        </w:rPr>
        <w:t>]</w:t>
      </w:r>
      <w:r w:rsidRPr="00D7254C">
        <w:rPr>
          <w:lang w:val="en-US"/>
        </w:rPr>
        <w:t>} →</w:t>
      </w:r>
      <w:r w:rsidR="008E7AE5" w:rsidRPr="00D7254C">
        <w:rPr>
          <w:lang w:val="en-US"/>
        </w:rPr>
        <w:t xml:space="preserve"> </w:t>
      </w:r>
      <w:proofErr w:type="spellStart"/>
      <w:r w:rsidR="008E7AE5" w:rsidRPr="00D7254C">
        <w:rPr>
          <w:lang w:val="en-US"/>
        </w:rPr>
        <w:t>Xxxxx</w:t>
      </w:r>
      <w:proofErr w:type="spellEnd"/>
      <w:r w:rsidR="008E7AE5" w:rsidRPr="00D7254C">
        <w:rPr>
          <w:lang w:val="en-US"/>
        </w:rPr>
        <w:t xml:space="preserve">, </w:t>
      </w:r>
      <w:proofErr w:type="spellStart"/>
      <w:r w:rsidR="008E7AE5" w:rsidRPr="00D7254C">
        <w:rPr>
          <w:lang w:val="en-US"/>
        </w:rPr>
        <w:t>onde</w:t>
      </w:r>
      <w:proofErr w:type="spellEnd"/>
      <w:r w:rsidR="008E7AE5" w:rsidRPr="00D7254C">
        <w:rPr>
          <w:lang w:val="en-US"/>
        </w:rPr>
        <w:t>:</w:t>
      </w:r>
    </w:p>
    <w:p w:rsidR="008E7AE5" w:rsidRPr="00D7254C" w:rsidRDefault="008E7AE5" w:rsidP="00257E68">
      <w:pPr>
        <w:ind w:firstLine="709"/>
        <w:jc w:val="both"/>
        <w:rPr>
          <w:lang w:val="en-US"/>
        </w:rPr>
      </w:pPr>
    </w:p>
    <w:p w:rsidR="008E7AE5" w:rsidRDefault="008E7AE5" w:rsidP="00257E6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 banco de dados.</w:t>
      </w:r>
    </w:p>
    <w:p w:rsidR="00C857D8" w:rsidRDefault="00C857D8" w:rsidP="00C857D8">
      <w:pPr>
        <w:ind w:firstLine="709"/>
        <w:jc w:val="both"/>
      </w:pPr>
    </w:p>
    <w:p w:rsidR="00C857D8" w:rsidRDefault="00C857D8" w:rsidP="00D7254C">
      <w:pPr>
        <w:numPr>
          <w:ilvl w:val="0"/>
          <w:numId w:val="31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9F0FEC" w:rsidRDefault="009F0FEC" w:rsidP="009F0FEC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t>Usar palavras no singular, sem acentuações ou caracteres especiais.</w:t>
      </w:r>
    </w:p>
    <w:p w:rsidR="009F0FEC" w:rsidRDefault="009F0FEC" w:rsidP="009F0FEC">
      <w:pPr>
        <w:ind w:left="709"/>
        <w:jc w:val="both"/>
      </w:pPr>
    </w:p>
    <w:p w:rsidR="008E7AE5" w:rsidRDefault="008E7AE5" w:rsidP="00257E68">
      <w:pPr>
        <w:ind w:firstLine="709"/>
        <w:jc w:val="both"/>
      </w:pPr>
    </w:p>
    <w:p w:rsidR="00452400" w:rsidRPr="008E7AE5" w:rsidRDefault="00452400" w:rsidP="00452400">
      <w:pPr>
        <w:pStyle w:val="Qualiti-Ttulo2"/>
        <w:numPr>
          <w:ilvl w:val="0"/>
          <w:numId w:val="0"/>
        </w:numPr>
        <w:rPr>
          <w:lang w:val="pt-BR"/>
        </w:rPr>
      </w:pPr>
    </w:p>
    <w:p w:rsidR="00452400" w:rsidRDefault="00452400" w:rsidP="003207D9">
      <w:pPr>
        <w:pStyle w:val="Qualiti-Ttulo2"/>
      </w:pPr>
      <w:bookmarkStart w:id="6" w:name="_Toc203191526"/>
      <w:proofErr w:type="spellStart"/>
      <w:r>
        <w:t>Exemplos</w:t>
      </w:r>
      <w:bookmarkEnd w:id="6"/>
      <w:proofErr w:type="spellEnd"/>
    </w:p>
    <w:p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8E7AE5" w:rsidRDefault="008E7AE5" w:rsidP="008E7AE5">
      <w:pPr>
        <w:ind w:firstLine="709"/>
        <w:jc w:val="both"/>
      </w:pPr>
      <w:r w:rsidRPr="008E7AE5">
        <w:t>Banco</w:t>
      </w:r>
    </w:p>
    <w:p w:rsidR="008E7AE5" w:rsidRDefault="008E7AE5" w:rsidP="008E7AE5">
      <w:pPr>
        <w:ind w:firstLine="709"/>
        <w:jc w:val="both"/>
      </w:pPr>
      <w:r>
        <w:t>Financeiro</w:t>
      </w:r>
    </w:p>
    <w:p w:rsidR="008E7AE5" w:rsidRDefault="008E7AE5" w:rsidP="008E7AE5">
      <w:pPr>
        <w:ind w:firstLine="709"/>
        <w:jc w:val="both"/>
      </w:pPr>
      <w:r>
        <w:t>Caixa</w:t>
      </w:r>
    </w:p>
    <w:p w:rsidR="008E7AE5" w:rsidRDefault="008E7AE5" w:rsidP="008E7AE5">
      <w:pPr>
        <w:ind w:firstLine="708"/>
        <w:jc w:val="both"/>
      </w:pPr>
      <w:proofErr w:type="spellStart"/>
      <w:r>
        <w:t>ContasPagar</w:t>
      </w:r>
      <w:proofErr w:type="spellEnd"/>
    </w:p>
    <w:p w:rsidR="008E7AE5" w:rsidRPr="008E7AE5" w:rsidRDefault="008E7AE5" w:rsidP="008E7AE5">
      <w:pPr>
        <w:ind w:firstLine="709"/>
        <w:jc w:val="both"/>
      </w:pPr>
      <w:r>
        <w:t>SAP</w:t>
      </w:r>
    </w:p>
    <w:p w:rsidR="008E7AE5" w:rsidRDefault="00755A3B">
      <w:pPr>
        <w:jc w:val="both"/>
      </w:pPr>
      <w:r>
        <w:tab/>
      </w:r>
    </w:p>
    <w:p w:rsidR="008E7AE5" w:rsidRDefault="008E7AE5">
      <w:pPr>
        <w:jc w:val="both"/>
      </w:pPr>
    </w:p>
    <w:p w:rsidR="00F15B4C" w:rsidRDefault="00F15B4C">
      <w:pPr>
        <w:jc w:val="both"/>
      </w:pPr>
    </w:p>
    <w:p w:rsidR="004568F7" w:rsidRDefault="004568F7">
      <w:pPr>
        <w:jc w:val="both"/>
      </w:pPr>
    </w:p>
    <w:p w:rsidR="008E7AE5" w:rsidRDefault="00D7254C">
      <w:pPr>
        <w:jc w:val="both"/>
      </w:pPr>
      <w:r>
        <w:tab/>
      </w:r>
    </w:p>
    <w:p w:rsidR="008E7AE5" w:rsidRPr="005A2E40" w:rsidRDefault="008E7AE5" w:rsidP="008E7AE5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7" w:name="_Toc203191527"/>
      <w:r>
        <w:t>TABELAS</w:t>
      </w:r>
      <w:bookmarkEnd w:id="7"/>
    </w:p>
    <w:p w:rsidR="008E7AE5" w:rsidRPr="005A2E40" w:rsidRDefault="008E7AE5" w:rsidP="008E7AE5">
      <w:pPr>
        <w:pStyle w:val="Corpodetexto"/>
        <w:rPr>
          <w:lang w:val="en-US"/>
        </w:rPr>
      </w:pPr>
    </w:p>
    <w:p w:rsidR="008E7AE5" w:rsidRPr="00F15B4C" w:rsidRDefault="008E7AE5" w:rsidP="008E7AE5">
      <w:pPr>
        <w:pStyle w:val="Qualiti-Ttulo2"/>
      </w:pPr>
      <w:bookmarkStart w:id="8" w:name="_Toc20319152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8"/>
      <w:proofErr w:type="spellEnd"/>
    </w:p>
    <w:p w:rsidR="008E7AE5" w:rsidRDefault="008E7AE5" w:rsidP="008E7AE5">
      <w:pPr>
        <w:pStyle w:val="EstiloJustificadoPrimeiralinha15cm"/>
      </w:pPr>
    </w:p>
    <w:p w:rsidR="00C857D8" w:rsidRDefault="00D7254C" w:rsidP="008E7AE5">
      <w:pPr>
        <w:ind w:firstLine="709"/>
        <w:jc w:val="both"/>
      </w:pPr>
      <w:r>
        <w:t>O nome das</w:t>
      </w:r>
      <w:r w:rsidR="00C857D8">
        <w:t xml:space="preserve"> </w:t>
      </w:r>
      <w:r>
        <w:t xml:space="preserve">tabelas </w:t>
      </w:r>
      <w:r w:rsidR="00C857D8">
        <w:t>deve ser sugestivo e</w:t>
      </w:r>
      <w:r w:rsidR="008E7AE5">
        <w:t xml:space="preserve"> </w:t>
      </w:r>
      <w:r w:rsidR="00C857D8">
        <w:t>refletir os dados armazenados nesta.</w:t>
      </w:r>
      <w:r w:rsidR="00D66629">
        <w:t xml:space="preserve"> O nome deve s</w:t>
      </w:r>
      <w:r w:rsidR="009F0FEC">
        <w:t>er pré-fixado pela palavra TBL</w:t>
      </w:r>
      <w:r w:rsidR="00D66629">
        <w:t>.</w:t>
      </w:r>
    </w:p>
    <w:p w:rsidR="008E7AE5" w:rsidRDefault="008E7AE5" w:rsidP="008E7AE5">
      <w:pPr>
        <w:ind w:firstLine="709"/>
        <w:jc w:val="both"/>
      </w:pPr>
    </w:p>
    <w:p w:rsidR="008E7AE5" w:rsidRDefault="008E7AE5" w:rsidP="008E7AE5">
      <w:pPr>
        <w:ind w:firstLine="709"/>
        <w:jc w:val="both"/>
      </w:pPr>
    </w:p>
    <w:p w:rsidR="008E7AE5" w:rsidRDefault="008E7AE5" w:rsidP="008E7AE5">
      <w:pPr>
        <w:pStyle w:val="Qualiti-Ttulo2"/>
      </w:pPr>
      <w:bookmarkStart w:id="9" w:name="_Toc203191529"/>
      <w:proofErr w:type="spellStart"/>
      <w:r>
        <w:t>Sintaxe</w:t>
      </w:r>
      <w:bookmarkEnd w:id="9"/>
      <w:proofErr w:type="spellEnd"/>
    </w:p>
    <w:p w:rsidR="008E7AE5" w:rsidRDefault="008E7AE5" w:rsidP="008E7AE5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</w:pPr>
    </w:p>
    <w:p w:rsidR="008E7AE5" w:rsidRPr="00C10D77" w:rsidRDefault="00686D75" w:rsidP="008E7AE5">
      <w:pPr>
        <w:ind w:firstLine="709"/>
        <w:jc w:val="both"/>
        <w:rPr>
          <w:lang w:val="en-US"/>
        </w:rPr>
      </w:pPr>
      <w:r w:rsidRPr="00C10D77">
        <w:rPr>
          <w:lang w:val="en-US"/>
        </w:rPr>
        <w:t>TB</w:t>
      </w:r>
      <w:r w:rsidR="00A8231D">
        <w:rPr>
          <w:lang w:val="en-US"/>
        </w:rPr>
        <w:t>L</w:t>
      </w:r>
      <w:proofErr w:type="gramStart"/>
      <w:r w:rsidR="00260EE1" w:rsidRPr="00C10D77">
        <w:rPr>
          <w:lang w:val="en-US"/>
        </w:rPr>
        <w:t>_</w:t>
      </w:r>
      <w:r w:rsidR="008E7AE5" w:rsidRPr="00C10D77">
        <w:rPr>
          <w:lang w:val="en-US"/>
        </w:rPr>
        <w:t>{</w:t>
      </w:r>
      <w:proofErr w:type="gramEnd"/>
      <w:r w:rsidR="00D7254C" w:rsidRPr="00C10D77">
        <w:rPr>
          <w:lang w:val="en-US"/>
        </w:rPr>
        <w:t>[A..Z]</w:t>
      </w:r>
      <w:r w:rsidR="008E7AE5" w:rsidRPr="00C10D77">
        <w:rPr>
          <w:lang w:val="en-US"/>
        </w:rPr>
        <w:t xml:space="preserve">} → </w:t>
      </w:r>
      <w:r w:rsidR="00C857D8" w:rsidRPr="00C10D77">
        <w:rPr>
          <w:lang w:val="en-US"/>
        </w:rPr>
        <w:t>TB</w:t>
      </w:r>
      <w:r w:rsidR="00A8231D">
        <w:rPr>
          <w:lang w:val="en-US"/>
        </w:rPr>
        <w:t>L</w:t>
      </w:r>
      <w:r w:rsidR="00C857D8" w:rsidRPr="00C10D77">
        <w:rPr>
          <w:lang w:val="en-US"/>
        </w:rPr>
        <w:t>_</w:t>
      </w:r>
      <w:r w:rsidR="008E7AE5" w:rsidRPr="00C10D77">
        <w:rPr>
          <w:lang w:val="en-US"/>
        </w:rPr>
        <w:t>X</w:t>
      </w:r>
      <w:r w:rsidR="00A8231D">
        <w:rPr>
          <w:lang w:val="en-US"/>
        </w:rPr>
        <w:t>XXXX</w:t>
      </w:r>
      <w:r w:rsidRPr="00C10D77">
        <w:rPr>
          <w:lang w:val="en-US"/>
        </w:rPr>
        <w:t>...</w:t>
      </w:r>
      <w:r w:rsidR="008E7AE5" w:rsidRPr="00C10D77">
        <w:rPr>
          <w:lang w:val="en-US"/>
        </w:rPr>
        <w:t xml:space="preserve">, </w:t>
      </w:r>
      <w:proofErr w:type="spellStart"/>
      <w:r w:rsidR="008E7AE5" w:rsidRPr="00C10D77">
        <w:rPr>
          <w:lang w:val="en-US"/>
        </w:rPr>
        <w:t>onde</w:t>
      </w:r>
      <w:proofErr w:type="spellEnd"/>
      <w:r w:rsidR="008E7AE5" w:rsidRPr="00C10D77">
        <w:rPr>
          <w:lang w:val="en-US"/>
        </w:rPr>
        <w:t>:</w:t>
      </w:r>
    </w:p>
    <w:p w:rsidR="008E7AE5" w:rsidRPr="00C10D77" w:rsidRDefault="008E7AE5" w:rsidP="008E7AE5">
      <w:pPr>
        <w:ind w:firstLine="709"/>
        <w:jc w:val="both"/>
        <w:rPr>
          <w:lang w:val="en-US"/>
        </w:rPr>
      </w:pPr>
    </w:p>
    <w:p w:rsidR="008E7AE5" w:rsidRDefault="008E7AE5" w:rsidP="008E7AE5">
      <w:pPr>
        <w:ind w:firstLine="709"/>
        <w:jc w:val="both"/>
      </w:pPr>
      <w:r>
        <w:t>X</w:t>
      </w:r>
      <w:r w:rsidR="00A8231D">
        <w:t>XXXX</w:t>
      </w:r>
      <w:r>
        <w:t xml:space="preserve"> – indica o nome d</w:t>
      </w:r>
      <w:r w:rsidR="00D7254C">
        <w:t>a tabela no banco de dados.</w:t>
      </w:r>
    </w:p>
    <w:p w:rsidR="00C857D8" w:rsidRDefault="00C857D8" w:rsidP="00C857D8">
      <w:pPr>
        <w:ind w:firstLine="709"/>
        <w:jc w:val="both"/>
      </w:pPr>
    </w:p>
    <w:p w:rsidR="00C857D8" w:rsidRDefault="00686D75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Todas as</w:t>
      </w:r>
      <w:r w:rsidR="00C857D8">
        <w:t xml:space="preserve"> letra</w:t>
      </w:r>
      <w:r>
        <w:t>s</w:t>
      </w:r>
      <w:r w:rsidR="00C857D8">
        <w:t xml:space="preserve"> </w:t>
      </w:r>
      <w:r>
        <w:t>deverão</w:t>
      </w:r>
      <w:r w:rsidR="00C857D8">
        <w:t xml:space="preserve"> ser maiúscula</w:t>
      </w:r>
      <w:r>
        <w:t>s</w:t>
      </w:r>
      <w:r w:rsidR="00C857D8">
        <w:t xml:space="preserve">. Para cada palavra interna, </w:t>
      </w:r>
      <w:r>
        <w:t xml:space="preserve">utilizar um </w:t>
      </w:r>
      <w:proofErr w:type="spellStart"/>
      <w:r w:rsidRPr="00686D75">
        <w:rPr>
          <w:i/>
        </w:rPr>
        <w:t>underline</w:t>
      </w:r>
      <w:proofErr w:type="spellEnd"/>
      <w:r>
        <w:rPr>
          <w:i/>
        </w:rPr>
        <w:t xml:space="preserve"> </w:t>
      </w:r>
      <w:r>
        <w:t>antes da palavra.</w:t>
      </w: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</w:t>
      </w:r>
      <w:r w:rsidR="0038762A">
        <w:t xml:space="preserve"> da tabela</w:t>
      </w:r>
      <w:r>
        <w:t xml:space="preserve"> – padrão da maioria dos bancos de dados.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38762A" w:rsidRDefault="0038762A" w:rsidP="00C857D8">
      <w:pPr>
        <w:ind w:firstLine="709"/>
        <w:jc w:val="both"/>
      </w:pPr>
    </w:p>
    <w:p w:rsidR="008E7AE5" w:rsidRDefault="008E7AE5" w:rsidP="008E7AE5">
      <w:pPr>
        <w:ind w:firstLine="709"/>
        <w:jc w:val="both"/>
      </w:pPr>
    </w:p>
    <w:p w:rsidR="008E7AE5" w:rsidRDefault="008E7AE5" w:rsidP="008E7AE5">
      <w:pPr>
        <w:pStyle w:val="Qualiti-Ttulo2"/>
      </w:pPr>
      <w:bookmarkStart w:id="10" w:name="_Toc203191530"/>
      <w:proofErr w:type="spellStart"/>
      <w:r>
        <w:t>Exemplos</w:t>
      </w:r>
      <w:bookmarkEnd w:id="10"/>
      <w:proofErr w:type="spellEnd"/>
    </w:p>
    <w:p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8E7AE5" w:rsidRDefault="00686D75" w:rsidP="008E7AE5">
      <w:pPr>
        <w:ind w:firstLine="709"/>
        <w:jc w:val="both"/>
      </w:pPr>
      <w:r>
        <w:t>TB</w:t>
      </w:r>
      <w:r w:rsidR="001B392D">
        <w:t>L</w:t>
      </w:r>
      <w:r w:rsidR="00D7254C">
        <w:t>_</w:t>
      </w:r>
      <w:r>
        <w:t xml:space="preserve">PESSOA                </w:t>
      </w:r>
      <w:r>
        <w:tab/>
      </w:r>
      <w:r w:rsidR="00D7254C">
        <w:t>– Tabela de Pessoas</w:t>
      </w:r>
    </w:p>
    <w:p w:rsidR="00D7254C" w:rsidRDefault="00686D75" w:rsidP="00D7254C">
      <w:pPr>
        <w:ind w:firstLine="709"/>
        <w:jc w:val="both"/>
      </w:pPr>
      <w:r>
        <w:t>TB</w:t>
      </w:r>
      <w:r w:rsidR="001B392D">
        <w:t>L</w:t>
      </w:r>
      <w:r w:rsidR="00D7254C">
        <w:t>_</w:t>
      </w:r>
      <w:r>
        <w:t xml:space="preserve">FUNCIONARIO    </w:t>
      </w:r>
      <w:r>
        <w:tab/>
      </w:r>
      <w:r w:rsidR="00D7254C">
        <w:t>– Tabela de Funcionários</w:t>
      </w:r>
    </w:p>
    <w:p w:rsidR="00D7254C" w:rsidRDefault="00686D75" w:rsidP="00D7254C">
      <w:pPr>
        <w:ind w:firstLine="709"/>
        <w:jc w:val="both"/>
      </w:pPr>
      <w:r>
        <w:t>TB</w:t>
      </w:r>
      <w:r w:rsidR="001B392D">
        <w:t>L</w:t>
      </w:r>
      <w:r w:rsidR="00D7254C">
        <w:t>_</w:t>
      </w:r>
      <w:r>
        <w:t>COMPRA_IMOVEL</w:t>
      </w:r>
      <w:r>
        <w:tab/>
      </w:r>
      <w:r w:rsidR="00D7254C">
        <w:t xml:space="preserve">– Tabela de </w:t>
      </w:r>
      <w:r>
        <w:t>Compra de Imóveis</w:t>
      </w:r>
    </w:p>
    <w:p w:rsidR="00D7254C" w:rsidRDefault="00686D75" w:rsidP="00D7254C">
      <w:pPr>
        <w:ind w:firstLine="709"/>
        <w:jc w:val="both"/>
      </w:pPr>
      <w:r>
        <w:t>TB</w:t>
      </w:r>
      <w:r w:rsidR="001B392D">
        <w:t>L</w:t>
      </w:r>
      <w:r w:rsidR="00D7254C">
        <w:t>_</w:t>
      </w:r>
      <w:r>
        <w:t>CARTAO_CREDITO</w:t>
      </w:r>
      <w:r>
        <w:tab/>
      </w:r>
      <w:r w:rsidR="00D7254C">
        <w:t>– Tabela de Cartões de Crédito</w:t>
      </w:r>
    </w:p>
    <w:p w:rsidR="00D7254C" w:rsidRDefault="00D7254C" w:rsidP="00D7254C">
      <w:pPr>
        <w:ind w:firstLine="709"/>
        <w:jc w:val="both"/>
      </w:pPr>
    </w:p>
    <w:p w:rsidR="00D7254C" w:rsidRDefault="00D7254C" w:rsidP="00D7254C">
      <w:pPr>
        <w:jc w:val="both"/>
      </w:pPr>
    </w:p>
    <w:p w:rsidR="00D7254C" w:rsidRPr="00686D75" w:rsidRDefault="00D7254C" w:rsidP="00D7254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  <w:rPr>
          <w:lang w:val="pt-BR"/>
        </w:rPr>
      </w:pPr>
      <w:bookmarkStart w:id="11" w:name="_Toc203191531"/>
      <w:r w:rsidRPr="00686D75">
        <w:rPr>
          <w:lang w:val="pt-BR"/>
        </w:rPr>
        <w:t>ATRIBUTOS</w:t>
      </w:r>
      <w:bookmarkEnd w:id="11"/>
    </w:p>
    <w:p w:rsidR="00D7254C" w:rsidRPr="00686D75" w:rsidRDefault="00D7254C" w:rsidP="00D7254C">
      <w:pPr>
        <w:pStyle w:val="Corpodetexto"/>
      </w:pPr>
    </w:p>
    <w:p w:rsidR="00D7254C" w:rsidRPr="00686D75" w:rsidRDefault="00D7254C" w:rsidP="00D7254C">
      <w:pPr>
        <w:pStyle w:val="Qualiti-Ttulo2"/>
        <w:rPr>
          <w:lang w:val="pt-BR"/>
        </w:rPr>
      </w:pPr>
      <w:bookmarkStart w:id="12" w:name="_Toc203191532"/>
      <w:r w:rsidRPr="00686D75">
        <w:rPr>
          <w:lang w:val="pt-BR"/>
        </w:rPr>
        <w:t>Regra Geral</w:t>
      </w:r>
      <w:bookmarkEnd w:id="12"/>
    </w:p>
    <w:p w:rsidR="00D7254C" w:rsidRDefault="00D7254C" w:rsidP="00D7254C">
      <w:pPr>
        <w:pStyle w:val="EstiloJustificadoPrimeiralinha15cm"/>
      </w:pPr>
    </w:p>
    <w:p w:rsidR="00D7254C" w:rsidRDefault="00D7254C" w:rsidP="00D7254C">
      <w:pPr>
        <w:ind w:firstLine="709"/>
        <w:jc w:val="both"/>
      </w:pPr>
      <w:r>
        <w:t xml:space="preserve">O nome dos atributos devem identificar a coluna de maneira clara e descritiva. </w:t>
      </w:r>
    </w:p>
    <w:p w:rsidR="00D7254C" w:rsidRDefault="00D7254C" w:rsidP="00D7254C">
      <w:pPr>
        <w:ind w:firstLine="709"/>
        <w:jc w:val="both"/>
      </w:pPr>
    </w:p>
    <w:p w:rsidR="00D7254C" w:rsidRDefault="00D7254C" w:rsidP="00D7254C">
      <w:pPr>
        <w:ind w:firstLine="709"/>
        <w:jc w:val="both"/>
      </w:pPr>
    </w:p>
    <w:p w:rsidR="00D7254C" w:rsidRPr="00D7254C" w:rsidRDefault="00D7254C" w:rsidP="00D7254C">
      <w:pPr>
        <w:pStyle w:val="Qualiti-Ttulo2"/>
        <w:rPr>
          <w:lang w:val="pt-BR"/>
        </w:rPr>
      </w:pPr>
      <w:bookmarkStart w:id="13" w:name="_Toc203191533"/>
      <w:r w:rsidRPr="00D7254C">
        <w:rPr>
          <w:lang w:val="pt-BR"/>
        </w:rPr>
        <w:t>Sintaxe</w:t>
      </w:r>
      <w:bookmarkEnd w:id="13"/>
    </w:p>
    <w:p w:rsidR="00D7254C" w:rsidRPr="00D7254C" w:rsidRDefault="00D7254C" w:rsidP="00D7254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1B392D" w:rsidRDefault="001B392D" w:rsidP="00D7254C">
      <w:pPr>
        <w:ind w:firstLine="709"/>
        <w:jc w:val="both"/>
      </w:pPr>
    </w:p>
    <w:p w:rsidR="001B392D" w:rsidRPr="00D7254C" w:rsidRDefault="001B392D" w:rsidP="001B392D">
      <w:pPr>
        <w:ind w:firstLine="709"/>
        <w:jc w:val="both"/>
        <w:rPr>
          <w:lang w:val="en-US"/>
        </w:rPr>
      </w:pPr>
      <w:r w:rsidRPr="00D7254C">
        <w:rPr>
          <w:lang w:val="en-US"/>
        </w:rPr>
        <w:t>{[A</w:t>
      </w:r>
      <w:proofErr w:type="gramStart"/>
      <w:r w:rsidRPr="00D7254C">
        <w:rPr>
          <w:lang w:val="en-US"/>
        </w:rPr>
        <w:t>..Z][</w:t>
      </w:r>
      <w:proofErr w:type="spellStart"/>
      <w:proofErr w:type="gramEnd"/>
      <w:r>
        <w:rPr>
          <w:lang w:val="en-US"/>
        </w:rPr>
        <w:t>a</w:t>
      </w:r>
      <w:r w:rsidRPr="00D7254C">
        <w:rPr>
          <w:lang w:val="en-US"/>
        </w:rPr>
        <w:t>..</w:t>
      </w:r>
      <w:r>
        <w:rPr>
          <w:lang w:val="en-US"/>
        </w:rPr>
        <w:t>z</w:t>
      </w:r>
      <w:proofErr w:type="spellEnd"/>
      <w:r>
        <w:rPr>
          <w:lang w:val="en-US"/>
        </w:rPr>
        <w:t>]</w:t>
      </w:r>
      <w:r w:rsidRPr="00D7254C">
        <w:rPr>
          <w:lang w:val="en-US"/>
        </w:rPr>
        <w:t xml:space="preserve">} → </w:t>
      </w:r>
      <w:proofErr w:type="spellStart"/>
      <w:r w:rsidRPr="00D7254C">
        <w:rPr>
          <w:lang w:val="en-US"/>
        </w:rPr>
        <w:t>Xxxxx</w:t>
      </w:r>
      <w:proofErr w:type="spellEnd"/>
      <w:r w:rsidRPr="00D7254C">
        <w:rPr>
          <w:lang w:val="en-US"/>
        </w:rPr>
        <w:t xml:space="preserve">, </w:t>
      </w:r>
      <w:proofErr w:type="spellStart"/>
      <w:r w:rsidRPr="00D7254C">
        <w:rPr>
          <w:lang w:val="en-US"/>
        </w:rPr>
        <w:t>onde</w:t>
      </w:r>
      <w:proofErr w:type="spellEnd"/>
      <w:r w:rsidRPr="00D7254C">
        <w:rPr>
          <w:lang w:val="en-US"/>
        </w:rPr>
        <w:t>:</w:t>
      </w:r>
    </w:p>
    <w:p w:rsidR="001B392D" w:rsidRPr="00D7254C" w:rsidRDefault="001B392D" w:rsidP="001B392D">
      <w:pPr>
        <w:ind w:firstLine="709"/>
        <w:jc w:val="both"/>
        <w:rPr>
          <w:lang w:val="en-US"/>
        </w:rPr>
      </w:pPr>
    </w:p>
    <w:p w:rsidR="001B392D" w:rsidRDefault="001B392D" w:rsidP="001B392D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 atributos de uma determinada tabela do banco de dados.</w:t>
      </w:r>
    </w:p>
    <w:p w:rsidR="001B392D" w:rsidRDefault="001B392D" w:rsidP="001B392D">
      <w:pPr>
        <w:ind w:firstLine="709"/>
        <w:jc w:val="both"/>
      </w:pPr>
    </w:p>
    <w:p w:rsidR="001B392D" w:rsidRDefault="001B392D" w:rsidP="001B392D">
      <w:pPr>
        <w:numPr>
          <w:ilvl w:val="0"/>
          <w:numId w:val="31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1B392D" w:rsidRDefault="001B392D" w:rsidP="001B392D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lastRenderedPageBreak/>
        <w:t>Usar palavras no singular, sem acentuações ou caracteres especiais.</w:t>
      </w:r>
    </w:p>
    <w:p w:rsidR="001B392D" w:rsidRDefault="001B392D" w:rsidP="001B392D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t>Não usar preposições.</w:t>
      </w:r>
    </w:p>
    <w:p w:rsidR="001B392D" w:rsidRDefault="001B392D" w:rsidP="001B392D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t>Evite usar abreviações, se necessário use as conhecidas. Abreviações limitadas a 4 caracteres.</w:t>
      </w:r>
    </w:p>
    <w:p w:rsidR="00D7254C" w:rsidRDefault="00D7254C" w:rsidP="001B392D">
      <w:pPr>
        <w:jc w:val="both"/>
      </w:pPr>
    </w:p>
    <w:p w:rsidR="00D7254C" w:rsidRDefault="00D7254C" w:rsidP="00D7254C">
      <w:pPr>
        <w:ind w:firstLine="709"/>
        <w:jc w:val="both"/>
      </w:pPr>
    </w:p>
    <w:p w:rsidR="00D7254C" w:rsidRDefault="00D7254C" w:rsidP="00D7254C">
      <w:pPr>
        <w:pStyle w:val="Qualiti-Ttulo2"/>
      </w:pPr>
      <w:bookmarkStart w:id="14" w:name="_Toc203191534"/>
      <w:proofErr w:type="spellStart"/>
      <w:r>
        <w:t>Exemplos</w:t>
      </w:r>
      <w:bookmarkEnd w:id="14"/>
      <w:proofErr w:type="spellEnd"/>
    </w:p>
    <w:p w:rsidR="00D7254C" w:rsidRDefault="00D7254C" w:rsidP="00D7254C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D7254C" w:rsidRPr="00D7254C" w:rsidRDefault="00D7254C" w:rsidP="00D7254C">
      <w:pPr>
        <w:ind w:firstLine="709"/>
        <w:jc w:val="both"/>
        <w:rPr>
          <w:i/>
        </w:rPr>
      </w:pPr>
      <w:r w:rsidRPr="00D7254C">
        <w:rPr>
          <w:i/>
        </w:rPr>
        <w:t>Sem Abreviações</w:t>
      </w:r>
    </w:p>
    <w:p w:rsidR="00D7254C" w:rsidRDefault="001B392D" w:rsidP="00D7254C">
      <w:pPr>
        <w:ind w:firstLine="709"/>
        <w:jc w:val="both"/>
      </w:pPr>
      <w:r>
        <w:t>Nome</w:t>
      </w:r>
    </w:p>
    <w:p w:rsidR="00D7254C" w:rsidRDefault="001B392D" w:rsidP="00D7254C">
      <w:pPr>
        <w:ind w:firstLine="709"/>
        <w:jc w:val="both"/>
      </w:pPr>
      <w:proofErr w:type="spellStart"/>
      <w:r>
        <w:t>Nome</w:t>
      </w:r>
      <w:r w:rsidR="00632A02">
        <w:t>F</w:t>
      </w:r>
      <w:r>
        <w:t>uncionario</w:t>
      </w:r>
      <w:proofErr w:type="spellEnd"/>
    </w:p>
    <w:p w:rsidR="00D7254C" w:rsidRDefault="001B392D" w:rsidP="00D7254C">
      <w:pPr>
        <w:ind w:firstLine="709"/>
        <w:jc w:val="both"/>
      </w:pPr>
      <w:proofErr w:type="spellStart"/>
      <w:r>
        <w:t>Data</w:t>
      </w:r>
      <w:r w:rsidR="00632A02">
        <w:t>N</w:t>
      </w:r>
      <w:r>
        <w:t>ascimento</w:t>
      </w:r>
      <w:proofErr w:type="spellEnd"/>
    </w:p>
    <w:p w:rsidR="00D7254C" w:rsidRDefault="001B392D" w:rsidP="00D7254C">
      <w:pPr>
        <w:ind w:firstLine="709"/>
        <w:jc w:val="both"/>
      </w:pPr>
      <w:proofErr w:type="spellStart"/>
      <w:r>
        <w:t>Valor</w:t>
      </w:r>
      <w:r w:rsidR="00632A02">
        <w:t>S</w:t>
      </w:r>
      <w:r>
        <w:t>alario</w:t>
      </w:r>
      <w:proofErr w:type="spellEnd"/>
    </w:p>
    <w:p w:rsidR="00D7254C" w:rsidRDefault="00D7254C" w:rsidP="00D7254C">
      <w:pPr>
        <w:ind w:firstLine="709"/>
        <w:jc w:val="both"/>
      </w:pPr>
    </w:p>
    <w:p w:rsidR="00D7254C" w:rsidRPr="00D7254C" w:rsidRDefault="00D7254C" w:rsidP="00D7254C">
      <w:pPr>
        <w:ind w:firstLine="709"/>
        <w:jc w:val="both"/>
        <w:rPr>
          <w:i/>
        </w:rPr>
      </w:pPr>
      <w:r>
        <w:rPr>
          <w:i/>
        </w:rPr>
        <w:t>Com Abreviações</w:t>
      </w:r>
    </w:p>
    <w:p w:rsidR="00D7254C" w:rsidRDefault="001B392D" w:rsidP="00D7254C">
      <w:pPr>
        <w:ind w:firstLine="709"/>
        <w:jc w:val="both"/>
      </w:pPr>
      <w:proofErr w:type="spellStart"/>
      <w:r>
        <w:t>Cod</w:t>
      </w:r>
      <w:r w:rsidR="00632A02">
        <w:t>F</w:t>
      </w:r>
      <w:r>
        <w:t>uncionario</w:t>
      </w:r>
      <w:proofErr w:type="spellEnd"/>
    </w:p>
    <w:p w:rsidR="00D7254C" w:rsidRDefault="001B392D" w:rsidP="00D7254C">
      <w:pPr>
        <w:ind w:firstLine="709"/>
        <w:jc w:val="both"/>
      </w:pPr>
      <w:proofErr w:type="spellStart"/>
      <w:r>
        <w:t>Desc</w:t>
      </w:r>
      <w:r w:rsidR="00632A02">
        <w:t>P</w:t>
      </w:r>
      <w:r>
        <w:t>roduto</w:t>
      </w:r>
      <w:proofErr w:type="spellEnd"/>
    </w:p>
    <w:p w:rsidR="00D7254C" w:rsidRDefault="001B392D" w:rsidP="00D7254C">
      <w:pPr>
        <w:ind w:firstLine="709"/>
        <w:jc w:val="both"/>
      </w:pPr>
      <w:proofErr w:type="spellStart"/>
      <w:r>
        <w:t>Nome</w:t>
      </w:r>
      <w:r w:rsidR="00632A02">
        <w:t>F</w:t>
      </w:r>
      <w:r>
        <w:t>unc</w:t>
      </w:r>
      <w:r w:rsidR="00632A02">
        <w:t>R</w:t>
      </w:r>
      <w:r>
        <w:t>esp</w:t>
      </w:r>
      <w:proofErr w:type="spellEnd"/>
    </w:p>
    <w:p w:rsidR="009300C3" w:rsidRDefault="00714405" w:rsidP="00D7254C">
      <w:pPr>
        <w:ind w:firstLine="709"/>
        <w:jc w:val="both"/>
      </w:pPr>
      <w:proofErr w:type="spellStart"/>
      <w:r>
        <w:t>Dt</w:t>
      </w:r>
      <w:r w:rsidR="00632A02">
        <w:t>N</w:t>
      </w:r>
      <w:r>
        <w:t>ascimento</w:t>
      </w:r>
      <w:proofErr w:type="spellEnd"/>
    </w:p>
    <w:p w:rsidR="008E7AE5" w:rsidRDefault="008E7AE5">
      <w:pPr>
        <w:jc w:val="both"/>
      </w:pPr>
    </w:p>
    <w:p w:rsidR="008E7AE5" w:rsidRDefault="008E7AE5">
      <w:pPr>
        <w:jc w:val="both"/>
      </w:pPr>
    </w:p>
    <w:p w:rsidR="009F0FEC" w:rsidRPr="005A2E40" w:rsidRDefault="009F0FEC" w:rsidP="009F0FE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5" w:name="_Toc203191535"/>
      <w:r>
        <w:t>VIEWS</w:t>
      </w:r>
      <w:bookmarkEnd w:id="15"/>
    </w:p>
    <w:p w:rsidR="009F0FEC" w:rsidRPr="005A2E40" w:rsidRDefault="009F0FEC" w:rsidP="009F0FEC">
      <w:pPr>
        <w:pStyle w:val="Corpodetexto"/>
        <w:rPr>
          <w:lang w:val="en-US"/>
        </w:rPr>
      </w:pPr>
    </w:p>
    <w:p w:rsidR="009F0FEC" w:rsidRPr="00F15B4C" w:rsidRDefault="009F0FEC" w:rsidP="009F0FEC">
      <w:pPr>
        <w:pStyle w:val="Qualiti-Ttulo2"/>
      </w:pPr>
      <w:bookmarkStart w:id="16" w:name="_Toc20319153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16"/>
      <w:proofErr w:type="spellEnd"/>
    </w:p>
    <w:p w:rsidR="009F0FEC" w:rsidRDefault="009F0FEC" w:rsidP="009F0FEC">
      <w:pPr>
        <w:pStyle w:val="EstiloJustificadoPrimeiralinha15cm"/>
      </w:pPr>
    </w:p>
    <w:p w:rsidR="009F0FEC" w:rsidRDefault="009F0FEC" w:rsidP="009F0FEC">
      <w:pPr>
        <w:ind w:firstLine="709"/>
        <w:jc w:val="both"/>
      </w:pPr>
      <w:r>
        <w:t>Deve-se usar a mesma semântica utilizadas para as tabelas. O nome deve ser pré-fixado pela palavra VW.</w:t>
      </w:r>
    </w:p>
    <w:p w:rsidR="009F0FEC" w:rsidRDefault="009F0FEC" w:rsidP="009F0FEC">
      <w:pPr>
        <w:ind w:firstLine="709"/>
        <w:jc w:val="both"/>
      </w:pPr>
    </w:p>
    <w:p w:rsidR="009F0FEC" w:rsidRDefault="009F0FEC" w:rsidP="009F0FEC">
      <w:pPr>
        <w:ind w:firstLine="709"/>
        <w:jc w:val="both"/>
      </w:pPr>
    </w:p>
    <w:p w:rsidR="009F0FEC" w:rsidRPr="009F0FEC" w:rsidRDefault="009F0FEC" w:rsidP="009F0FEC">
      <w:pPr>
        <w:pStyle w:val="Qualiti-Ttulo2"/>
        <w:rPr>
          <w:lang w:val="pt-BR"/>
        </w:rPr>
      </w:pPr>
      <w:bookmarkStart w:id="17" w:name="_Toc203191537"/>
      <w:r w:rsidRPr="009F0FEC">
        <w:rPr>
          <w:lang w:val="pt-BR"/>
        </w:rPr>
        <w:t>Sintaxe</w:t>
      </w:r>
      <w:bookmarkEnd w:id="17"/>
    </w:p>
    <w:p w:rsidR="009F0FEC" w:rsidRPr="009F0FEC" w:rsidRDefault="009F0FEC" w:rsidP="009F0FE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9F0FEC" w:rsidRPr="009F0FEC" w:rsidRDefault="00260EE1" w:rsidP="009F0FEC">
      <w:pPr>
        <w:ind w:firstLine="709"/>
        <w:jc w:val="both"/>
      </w:pPr>
      <w:r>
        <w:t>VW_</w:t>
      </w:r>
      <w:r w:rsidR="009F0FEC" w:rsidRPr="009F0FEC">
        <w:t xml:space="preserve">{[A..Z]} → </w:t>
      </w:r>
      <w:r w:rsidR="009F0FEC">
        <w:t>VW</w:t>
      </w:r>
      <w:r w:rsidR="009F0FEC" w:rsidRPr="009F0FEC">
        <w:t>_</w:t>
      </w:r>
      <w:r w:rsidR="0054223D" w:rsidRPr="009F0FEC">
        <w:t>XXXXX</w:t>
      </w:r>
      <w:r w:rsidR="009F0FEC" w:rsidRPr="009F0FEC">
        <w:t>, onde:</w:t>
      </w:r>
    </w:p>
    <w:p w:rsidR="009F0FEC" w:rsidRPr="009F0FEC" w:rsidRDefault="009F0FEC" w:rsidP="009F0FEC">
      <w:pPr>
        <w:ind w:firstLine="709"/>
        <w:jc w:val="both"/>
      </w:pPr>
    </w:p>
    <w:p w:rsidR="009F0FEC" w:rsidRDefault="0054223D" w:rsidP="009F0FEC">
      <w:pPr>
        <w:ind w:firstLine="709"/>
        <w:jc w:val="both"/>
      </w:pPr>
      <w:r>
        <w:t xml:space="preserve">XXXXX </w:t>
      </w:r>
      <w:r w:rsidR="009F0FEC">
        <w:t xml:space="preserve">– indica o nome da </w:t>
      </w:r>
      <w:proofErr w:type="spellStart"/>
      <w:r w:rsidR="009F0FEC">
        <w:t>view</w:t>
      </w:r>
      <w:proofErr w:type="spellEnd"/>
      <w:r w:rsidR="009F0FEC">
        <w:t xml:space="preserve"> no banco de dados.</w:t>
      </w:r>
    </w:p>
    <w:p w:rsidR="009F0FEC" w:rsidRDefault="009F0FEC" w:rsidP="009F0FEC">
      <w:pPr>
        <w:ind w:firstLine="709"/>
        <w:jc w:val="both"/>
      </w:pPr>
    </w:p>
    <w:p w:rsidR="009F0FEC" w:rsidRDefault="0054223D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Todas as letras deverão ser maiúsculas. Para cada palavra interna, utilizar um </w:t>
      </w:r>
      <w:proofErr w:type="spellStart"/>
      <w:r w:rsidRPr="00686D75">
        <w:rPr>
          <w:i/>
        </w:rPr>
        <w:t>underline</w:t>
      </w:r>
      <w:proofErr w:type="spellEnd"/>
      <w:r>
        <w:rPr>
          <w:i/>
        </w:rPr>
        <w:t xml:space="preserve"> </w:t>
      </w:r>
      <w:r>
        <w:t>antes da palavra</w:t>
      </w:r>
      <w:r w:rsidR="009F0FEC">
        <w:t>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Limite-se a usar 30 caracteres para definição do nome da </w:t>
      </w:r>
      <w:proofErr w:type="spellStart"/>
      <w:r>
        <w:t>V</w:t>
      </w:r>
      <w:r w:rsidR="00834DA6">
        <w:t>i</w:t>
      </w:r>
      <w:r>
        <w:t>ew</w:t>
      </w:r>
      <w:proofErr w:type="spellEnd"/>
      <w:r>
        <w:t>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9F0FEC" w:rsidRDefault="009F0FEC" w:rsidP="009F0FEC">
      <w:pPr>
        <w:ind w:firstLine="709"/>
        <w:jc w:val="both"/>
      </w:pPr>
    </w:p>
    <w:p w:rsidR="008B05E6" w:rsidRDefault="008B05E6" w:rsidP="008B05E6">
      <w:pPr>
        <w:pStyle w:val="Qualiti-Ttulo2"/>
        <w:rPr>
          <w:lang w:val="pt-BR"/>
        </w:rPr>
      </w:pPr>
      <w:bookmarkStart w:id="18" w:name="_Toc203191538"/>
      <w:r>
        <w:rPr>
          <w:lang w:val="pt-BR"/>
        </w:rPr>
        <w:t>Exemplos</w:t>
      </w:r>
      <w:bookmarkEnd w:id="18"/>
    </w:p>
    <w:p w:rsidR="008B05E6" w:rsidRPr="009F0FEC" w:rsidRDefault="008B05E6" w:rsidP="008B05E6">
      <w:pPr>
        <w:pStyle w:val="Qualiti-Ttulo2"/>
        <w:numPr>
          <w:ilvl w:val="0"/>
          <w:numId w:val="0"/>
        </w:numPr>
        <w:rPr>
          <w:lang w:val="pt-BR"/>
        </w:rPr>
      </w:pPr>
    </w:p>
    <w:p w:rsidR="008B05E6" w:rsidRDefault="008B05E6" w:rsidP="008B05E6">
      <w:pPr>
        <w:ind w:firstLine="709"/>
        <w:jc w:val="both"/>
      </w:pPr>
      <w:r>
        <w:t>VW_</w:t>
      </w:r>
      <w:r w:rsidR="0054223D">
        <w:t>PESSOA</w:t>
      </w:r>
      <w:r>
        <w:t xml:space="preserve">                 </w:t>
      </w:r>
      <w:r w:rsidR="0054223D">
        <w:tab/>
      </w:r>
      <w:r w:rsidR="00F80DE5">
        <w:tab/>
      </w:r>
      <w:r>
        <w:t>– Visão da Tabela de Pessoas</w:t>
      </w:r>
    </w:p>
    <w:p w:rsidR="008B05E6" w:rsidRDefault="008B05E6" w:rsidP="008B05E6">
      <w:pPr>
        <w:ind w:firstLine="709"/>
        <w:jc w:val="both"/>
      </w:pPr>
      <w:r>
        <w:t>VW_</w:t>
      </w:r>
      <w:r w:rsidR="0054223D">
        <w:t>FUNCIONARIO</w:t>
      </w:r>
      <w:r w:rsidR="0054223D">
        <w:tab/>
      </w:r>
      <w:r w:rsidR="00F80DE5">
        <w:tab/>
        <w:t xml:space="preserve">– </w:t>
      </w:r>
      <w:r>
        <w:t>Visão da Tabela de Funcionários</w:t>
      </w:r>
    </w:p>
    <w:p w:rsidR="00F80DE5" w:rsidRDefault="00F80DE5" w:rsidP="00F80DE5">
      <w:pPr>
        <w:ind w:firstLine="709"/>
        <w:jc w:val="both"/>
      </w:pPr>
      <w:r>
        <w:t>VW_IMOVE</w:t>
      </w:r>
      <w:r w:rsidR="003B2074">
        <w:t>L</w:t>
      </w:r>
      <w:r>
        <w:t>_VENDIDO_ANO</w:t>
      </w:r>
      <w:r>
        <w:tab/>
        <w:t xml:space="preserve">– </w:t>
      </w:r>
      <w:r w:rsidR="00593C78">
        <w:t>Visão de uma consulta dos imóveis vendidos por ano</w:t>
      </w:r>
    </w:p>
    <w:p w:rsidR="00593C78" w:rsidRDefault="00593C78" w:rsidP="00F80DE5">
      <w:pPr>
        <w:ind w:firstLine="709"/>
        <w:jc w:val="both"/>
      </w:pPr>
    </w:p>
    <w:p w:rsidR="00593C78" w:rsidRDefault="00593C78" w:rsidP="00F80DE5">
      <w:pPr>
        <w:ind w:firstLine="709"/>
        <w:jc w:val="both"/>
      </w:pPr>
    </w:p>
    <w:p w:rsidR="00864DE0" w:rsidRDefault="00864DE0" w:rsidP="009F0FEC">
      <w:pPr>
        <w:ind w:firstLine="709"/>
        <w:jc w:val="both"/>
      </w:pPr>
    </w:p>
    <w:p w:rsidR="00864DE0" w:rsidRPr="005A2E40" w:rsidRDefault="00864DE0" w:rsidP="00864DE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9" w:name="_Toc203191539"/>
      <w:r>
        <w:lastRenderedPageBreak/>
        <w:t>ÍNDICES</w:t>
      </w:r>
      <w:bookmarkEnd w:id="19"/>
    </w:p>
    <w:p w:rsidR="00864DE0" w:rsidRPr="005A2E40" w:rsidRDefault="00864DE0" w:rsidP="00864DE0">
      <w:pPr>
        <w:pStyle w:val="Corpodetexto"/>
        <w:rPr>
          <w:lang w:val="en-US"/>
        </w:rPr>
      </w:pPr>
    </w:p>
    <w:p w:rsidR="00864DE0" w:rsidRPr="00F15B4C" w:rsidRDefault="00864DE0" w:rsidP="00864DE0">
      <w:pPr>
        <w:pStyle w:val="Qualiti-Ttulo2"/>
      </w:pPr>
      <w:bookmarkStart w:id="20" w:name="_Toc203191540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0"/>
      <w:proofErr w:type="spellEnd"/>
    </w:p>
    <w:p w:rsidR="00864DE0" w:rsidRDefault="00864DE0" w:rsidP="00864DE0">
      <w:pPr>
        <w:pStyle w:val="EstiloJustificadoPrimeiralinha15cm"/>
      </w:pPr>
    </w:p>
    <w:p w:rsidR="00864DE0" w:rsidRDefault="00864DE0" w:rsidP="00864DE0">
      <w:pPr>
        <w:ind w:firstLine="709"/>
        <w:jc w:val="both"/>
      </w:pPr>
      <w:r>
        <w:t>Deve-se usar a me</w:t>
      </w:r>
      <w:r w:rsidR="00301DDB">
        <w:t>sma semântica utilizadas para os atributos</w:t>
      </w:r>
      <w:r>
        <w:t>. O nome deve ser pré-fixado pela palavra IDX.</w:t>
      </w:r>
    </w:p>
    <w:p w:rsidR="00864DE0" w:rsidRDefault="00864DE0" w:rsidP="00864DE0">
      <w:pPr>
        <w:ind w:firstLine="709"/>
        <w:jc w:val="both"/>
      </w:pPr>
    </w:p>
    <w:p w:rsidR="00864DE0" w:rsidRDefault="00864DE0" w:rsidP="00864DE0">
      <w:pPr>
        <w:ind w:firstLine="709"/>
        <w:jc w:val="both"/>
      </w:pPr>
    </w:p>
    <w:p w:rsidR="00864DE0" w:rsidRPr="009F0FEC" w:rsidRDefault="00864DE0" w:rsidP="00864DE0">
      <w:pPr>
        <w:pStyle w:val="Qualiti-Ttulo2"/>
        <w:rPr>
          <w:lang w:val="pt-BR"/>
        </w:rPr>
      </w:pPr>
      <w:bookmarkStart w:id="21" w:name="_Toc203191541"/>
      <w:r w:rsidRPr="009F0FEC">
        <w:rPr>
          <w:lang w:val="pt-BR"/>
        </w:rPr>
        <w:t>Sintaxe</w:t>
      </w:r>
      <w:bookmarkEnd w:id="21"/>
    </w:p>
    <w:p w:rsidR="00864DE0" w:rsidRDefault="00864DE0" w:rsidP="00864DE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301DDB" w:rsidRPr="00D7254C" w:rsidRDefault="00301DDB" w:rsidP="00301DDB">
      <w:pPr>
        <w:ind w:firstLine="709"/>
        <w:jc w:val="both"/>
        <w:rPr>
          <w:lang w:val="en-US"/>
        </w:rPr>
      </w:pPr>
      <w:r w:rsidRPr="00D7254C">
        <w:rPr>
          <w:lang w:val="en-US"/>
        </w:rPr>
        <w:t>{[A</w:t>
      </w:r>
      <w:proofErr w:type="gramStart"/>
      <w:r w:rsidRPr="00D7254C">
        <w:rPr>
          <w:lang w:val="en-US"/>
        </w:rPr>
        <w:t>..Z][</w:t>
      </w:r>
      <w:proofErr w:type="spellStart"/>
      <w:proofErr w:type="gramEnd"/>
      <w:r>
        <w:rPr>
          <w:lang w:val="en-US"/>
        </w:rPr>
        <w:t>a</w:t>
      </w:r>
      <w:r w:rsidRPr="00D7254C">
        <w:rPr>
          <w:lang w:val="en-US"/>
        </w:rPr>
        <w:t>..</w:t>
      </w:r>
      <w:r>
        <w:rPr>
          <w:lang w:val="en-US"/>
        </w:rPr>
        <w:t>z</w:t>
      </w:r>
      <w:proofErr w:type="spellEnd"/>
      <w:r>
        <w:rPr>
          <w:lang w:val="en-US"/>
        </w:rPr>
        <w:t>]</w:t>
      </w:r>
      <w:r w:rsidRPr="00D7254C">
        <w:rPr>
          <w:lang w:val="en-US"/>
        </w:rPr>
        <w:t xml:space="preserve">} → </w:t>
      </w:r>
      <w:proofErr w:type="spellStart"/>
      <w:r w:rsidRPr="00D7254C">
        <w:rPr>
          <w:lang w:val="en-US"/>
        </w:rPr>
        <w:t>Xxxxx</w:t>
      </w:r>
      <w:proofErr w:type="spellEnd"/>
      <w:r w:rsidRPr="00D7254C">
        <w:rPr>
          <w:lang w:val="en-US"/>
        </w:rPr>
        <w:t xml:space="preserve">, </w:t>
      </w:r>
      <w:proofErr w:type="spellStart"/>
      <w:r w:rsidRPr="00D7254C">
        <w:rPr>
          <w:lang w:val="en-US"/>
        </w:rPr>
        <w:t>onde</w:t>
      </w:r>
      <w:proofErr w:type="spellEnd"/>
      <w:r w:rsidRPr="00D7254C">
        <w:rPr>
          <w:lang w:val="en-US"/>
        </w:rPr>
        <w:t>:</w:t>
      </w:r>
    </w:p>
    <w:p w:rsidR="00301DDB" w:rsidRPr="00D7254C" w:rsidRDefault="00301DDB" w:rsidP="00301DDB">
      <w:pPr>
        <w:ind w:firstLine="709"/>
        <w:jc w:val="both"/>
        <w:rPr>
          <w:lang w:val="en-US"/>
        </w:rPr>
      </w:pPr>
    </w:p>
    <w:p w:rsidR="00301DDB" w:rsidRDefault="00301DDB" w:rsidP="00301DDB">
      <w:pPr>
        <w:ind w:firstLine="709"/>
        <w:jc w:val="both"/>
      </w:pPr>
      <w:proofErr w:type="spellStart"/>
      <w:r>
        <w:t>Xxxxx</w:t>
      </w:r>
      <w:proofErr w:type="spellEnd"/>
      <w:r>
        <w:t xml:space="preserve"> </w:t>
      </w:r>
      <w:r>
        <w:t xml:space="preserve">- </w:t>
      </w:r>
      <w:r>
        <w:t>indica o nome do índice no banco de dados</w:t>
      </w:r>
      <w:r>
        <w:t>.</w:t>
      </w:r>
    </w:p>
    <w:p w:rsidR="00864DE0" w:rsidRDefault="00864DE0" w:rsidP="00864DE0">
      <w:pPr>
        <w:ind w:firstLine="709"/>
        <w:jc w:val="both"/>
      </w:pPr>
    </w:p>
    <w:p w:rsidR="00301DDB" w:rsidRDefault="00301DDB" w:rsidP="00301DDB">
      <w:pPr>
        <w:numPr>
          <w:ilvl w:val="0"/>
          <w:numId w:val="31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301DDB" w:rsidRDefault="00301DDB" w:rsidP="00301DDB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t>Usar palavras no singular, sem acentuações ou caracteres especiais.</w:t>
      </w:r>
    </w:p>
    <w:p w:rsidR="00301DDB" w:rsidRDefault="00301DDB" w:rsidP="00301DDB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t>Não usar preposições.</w:t>
      </w:r>
    </w:p>
    <w:p w:rsidR="00301DDB" w:rsidRDefault="00301DDB" w:rsidP="00301DDB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t>Evite usar abreviações, se necessário use as conhecidas. Abreviações limitadas a 4 caracteres.</w:t>
      </w:r>
    </w:p>
    <w:p w:rsidR="00301DDB" w:rsidRDefault="00301DDB" w:rsidP="00864DE0">
      <w:pPr>
        <w:ind w:firstLine="709"/>
        <w:jc w:val="both"/>
      </w:pPr>
    </w:p>
    <w:p w:rsidR="009F0FEC" w:rsidRDefault="009F0FEC" w:rsidP="009F0FEC">
      <w:pPr>
        <w:ind w:firstLine="709"/>
        <w:jc w:val="both"/>
      </w:pPr>
    </w:p>
    <w:p w:rsidR="009F0FEC" w:rsidRDefault="009F0FEC" w:rsidP="009F0FEC">
      <w:pPr>
        <w:pStyle w:val="Qualiti-Ttulo2"/>
      </w:pPr>
      <w:bookmarkStart w:id="22" w:name="_Toc203191542"/>
      <w:proofErr w:type="spellStart"/>
      <w:r>
        <w:t>Exemplos</w:t>
      </w:r>
      <w:bookmarkEnd w:id="22"/>
      <w:proofErr w:type="spellEnd"/>
    </w:p>
    <w:p w:rsidR="009F0FEC" w:rsidRDefault="009F0FEC" w:rsidP="009F0FEC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9F0FEC" w:rsidRDefault="00864DE0" w:rsidP="009F0FEC">
      <w:pPr>
        <w:ind w:firstLine="709"/>
        <w:jc w:val="both"/>
      </w:pPr>
      <w:proofErr w:type="spellStart"/>
      <w:r>
        <w:t>IDX</w:t>
      </w:r>
      <w:r w:rsidR="009F0FEC">
        <w:t>_</w:t>
      </w:r>
      <w:r w:rsidR="00593C78">
        <w:t>C</w:t>
      </w:r>
      <w:r w:rsidR="00301DDB">
        <w:t>odigo</w:t>
      </w:r>
      <w:proofErr w:type="spellEnd"/>
      <w:r w:rsidR="009F0FEC">
        <w:t xml:space="preserve">                </w:t>
      </w:r>
      <w:r w:rsidR="00593C78">
        <w:tab/>
      </w:r>
      <w:r w:rsidR="00593C78">
        <w:tab/>
      </w:r>
      <w:r w:rsidR="009F0FEC">
        <w:t xml:space="preserve">– </w:t>
      </w:r>
      <w:r>
        <w:t xml:space="preserve">Índice da Tabela Pessoa pelo atributo Código. </w:t>
      </w:r>
    </w:p>
    <w:p w:rsidR="009F0FEC" w:rsidRDefault="00864DE0" w:rsidP="009F0FEC">
      <w:pPr>
        <w:ind w:firstLine="709"/>
        <w:jc w:val="both"/>
      </w:pPr>
      <w:proofErr w:type="spellStart"/>
      <w:r>
        <w:t>IDX</w:t>
      </w:r>
      <w:r w:rsidR="009F0FEC">
        <w:t>_</w:t>
      </w:r>
      <w:r w:rsidR="00301DDB">
        <w:t>Nome</w:t>
      </w:r>
      <w:proofErr w:type="spellEnd"/>
      <w:r w:rsidR="00593C78">
        <w:t xml:space="preserve">          </w:t>
      </w:r>
      <w:r w:rsidR="00593C78">
        <w:tab/>
      </w:r>
      <w:r w:rsidR="00593C78">
        <w:tab/>
      </w:r>
      <w:r w:rsidR="00593C78">
        <w:tab/>
      </w:r>
      <w:r w:rsidR="009F0FEC">
        <w:t xml:space="preserve">– </w:t>
      </w:r>
      <w:r>
        <w:t>Índice da Tabela Funcionário pelo atributo Nome.</w:t>
      </w:r>
    </w:p>
    <w:p w:rsidR="009F0FEC" w:rsidRDefault="00864DE0" w:rsidP="009F0FEC">
      <w:pPr>
        <w:ind w:firstLine="709"/>
        <w:jc w:val="both"/>
      </w:pPr>
      <w:proofErr w:type="spellStart"/>
      <w:r>
        <w:t>IDX</w:t>
      </w:r>
      <w:r w:rsidR="009F0FEC">
        <w:t>_</w:t>
      </w:r>
      <w:r w:rsidR="00593C78">
        <w:t>M</w:t>
      </w:r>
      <w:r w:rsidR="00301DDB">
        <w:t>atricula</w:t>
      </w:r>
      <w:r w:rsidR="00593C78">
        <w:t>I</w:t>
      </w:r>
      <w:r w:rsidR="00301DDB">
        <w:t>movel</w:t>
      </w:r>
      <w:proofErr w:type="spellEnd"/>
      <w:r>
        <w:t xml:space="preserve"> </w:t>
      </w:r>
      <w:r w:rsidR="00593C78">
        <w:tab/>
      </w:r>
      <w:r w:rsidR="00301DDB">
        <w:tab/>
      </w:r>
      <w:bookmarkStart w:id="23" w:name="_GoBack"/>
      <w:bookmarkEnd w:id="23"/>
      <w:r>
        <w:t xml:space="preserve">– Índice da Tabela </w:t>
      </w:r>
      <w:r w:rsidR="00593C78">
        <w:t>Imóvel</w:t>
      </w:r>
      <w:r>
        <w:t xml:space="preserve"> pelo atributo</w:t>
      </w:r>
      <w:r w:rsidR="00593C78">
        <w:t xml:space="preserve"> Matrícula Imóvel</w:t>
      </w:r>
      <w:r>
        <w:t>.</w:t>
      </w:r>
    </w:p>
    <w:p w:rsidR="008E7AE5" w:rsidRDefault="008E7AE5">
      <w:pPr>
        <w:jc w:val="both"/>
      </w:pPr>
    </w:p>
    <w:p w:rsidR="006025B7" w:rsidRDefault="006025B7">
      <w:pPr>
        <w:jc w:val="both"/>
      </w:pPr>
    </w:p>
    <w:p w:rsidR="008E7AE5" w:rsidRDefault="008E7AE5">
      <w:pPr>
        <w:jc w:val="both"/>
      </w:pPr>
    </w:p>
    <w:p w:rsidR="00260EE1" w:rsidRPr="005A2E40" w:rsidRDefault="00260EE1" w:rsidP="00260EE1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4" w:name="_Toc203191543"/>
      <w:r>
        <w:t>STORE</w:t>
      </w:r>
      <w:r w:rsidR="00E361EB">
        <w:t>D</w:t>
      </w:r>
      <w:r>
        <w:t xml:space="preserve"> PROCEDURES</w:t>
      </w:r>
      <w:bookmarkEnd w:id="24"/>
    </w:p>
    <w:p w:rsidR="00260EE1" w:rsidRPr="005A2E40" w:rsidRDefault="00260EE1" w:rsidP="00260EE1">
      <w:pPr>
        <w:pStyle w:val="Corpodetexto"/>
        <w:rPr>
          <w:lang w:val="en-US"/>
        </w:rPr>
      </w:pPr>
    </w:p>
    <w:p w:rsidR="00260EE1" w:rsidRPr="00F15B4C" w:rsidRDefault="00260EE1" w:rsidP="00260EE1">
      <w:pPr>
        <w:pStyle w:val="Qualiti-Ttulo2"/>
      </w:pPr>
      <w:bookmarkStart w:id="25" w:name="_Toc20319154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5"/>
      <w:proofErr w:type="spellEnd"/>
    </w:p>
    <w:p w:rsidR="00260EE1" w:rsidRDefault="00260EE1" w:rsidP="00260EE1">
      <w:pPr>
        <w:pStyle w:val="EstiloJustificadoPrimeiralinha15cm"/>
      </w:pPr>
    </w:p>
    <w:p w:rsidR="00260EE1" w:rsidRDefault="00260EE1" w:rsidP="00260EE1">
      <w:pPr>
        <w:ind w:firstLine="709"/>
        <w:jc w:val="both"/>
      </w:pPr>
      <w:r>
        <w:t>Deve-se usar a mesma semântica utilizadas para as tabelas. O nome dev</w:t>
      </w:r>
      <w:r w:rsidR="00593C78">
        <w:t>e ser pré-fixado pela palavra S</w:t>
      </w:r>
      <w:r>
        <w:t>P seguido por uma sigla para indicar a operação principal realizada.</w:t>
      </w:r>
    </w:p>
    <w:p w:rsidR="00260EE1" w:rsidRDefault="00260EE1" w:rsidP="00260EE1">
      <w:pPr>
        <w:ind w:firstLine="709"/>
        <w:jc w:val="both"/>
      </w:pPr>
    </w:p>
    <w:p w:rsidR="00260EE1" w:rsidRDefault="00260EE1" w:rsidP="00260EE1">
      <w:pPr>
        <w:ind w:firstLine="709"/>
        <w:jc w:val="both"/>
      </w:pPr>
    </w:p>
    <w:p w:rsidR="00260EE1" w:rsidRPr="009F0FEC" w:rsidRDefault="00260EE1" w:rsidP="00260EE1">
      <w:pPr>
        <w:pStyle w:val="Qualiti-Ttulo2"/>
        <w:rPr>
          <w:lang w:val="pt-BR"/>
        </w:rPr>
      </w:pPr>
      <w:bookmarkStart w:id="26" w:name="_Toc203191545"/>
      <w:r w:rsidRPr="009F0FEC">
        <w:rPr>
          <w:lang w:val="pt-BR"/>
        </w:rPr>
        <w:t>Sintaxe</w:t>
      </w:r>
      <w:bookmarkEnd w:id="26"/>
    </w:p>
    <w:p w:rsidR="00260EE1" w:rsidRPr="009F0FEC" w:rsidRDefault="00260EE1" w:rsidP="00260EE1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3973D7" w:rsidRPr="009F0FEC" w:rsidRDefault="003973D7" w:rsidP="003973D7">
      <w:pPr>
        <w:ind w:firstLine="709"/>
        <w:jc w:val="both"/>
      </w:pPr>
      <w:r>
        <w:t>STP_{[A..Z</w:t>
      </w:r>
      <w:proofErr w:type="gramStart"/>
      <w:r>
        <w:t>]}_</w:t>
      </w:r>
      <w:proofErr w:type="gramEnd"/>
      <w:r>
        <w:t>{[A..Z]</w:t>
      </w:r>
      <w:r w:rsidRPr="009F0FEC">
        <w:t xml:space="preserve">} → </w:t>
      </w:r>
      <w:r>
        <w:t>STP</w:t>
      </w:r>
      <w:r w:rsidRPr="009F0FEC">
        <w:t>_</w:t>
      </w:r>
      <w:r>
        <w:t>XXX_XXXXX</w:t>
      </w:r>
      <w:r w:rsidRPr="009F0FEC">
        <w:t>, onde:</w:t>
      </w:r>
    </w:p>
    <w:p w:rsidR="003973D7" w:rsidRPr="009F0FEC" w:rsidRDefault="003973D7" w:rsidP="003973D7">
      <w:pPr>
        <w:ind w:firstLine="709"/>
        <w:jc w:val="both"/>
      </w:pPr>
      <w:r>
        <w:tab/>
      </w:r>
    </w:p>
    <w:p w:rsidR="003973D7" w:rsidRDefault="003973D7" w:rsidP="003973D7">
      <w:pPr>
        <w:ind w:firstLine="709"/>
        <w:jc w:val="both"/>
      </w:pPr>
      <w:r>
        <w:t xml:space="preserve">XXX – identifica a ação principal da </w:t>
      </w:r>
      <w:proofErr w:type="spellStart"/>
      <w:r>
        <w:t>stored</w:t>
      </w:r>
      <w:proofErr w:type="spellEnd"/>
      <w:r>
        <w:t xml:space="preserve"> procedure: Inserção, Exclusão, atualização e consulta a dados.</w:t>
      </w:r>
    </w:p>
    <w:p w:rsidR="00260EE1" w:rsidRPr="009F0FEC" w:rsidRDefault="00260EE1" w:rsidP="00260EE1">
      <w:pPr>
        <w:ind w:firstLine="709"/>
        <w:jc w:val="both"/>
      </w:pPr>
      <w:r>
        <w:tab/>
      </w:r>
    </w:p>
    <w:p w:rsidR="00260EE1" w:rsidRDefault="003973D7" w:rsidP="003973D7">
      <w:pPr>
        <w:ind w:firstLine="708"/>
        <w:jc w:val="both"/>
      </w:pPr>
      <w:r>
        <w:t xml:space="preserve">XXXXX </w:t>
      </w:r>
      <w:r w:rsidR="004F4B3A">
        <w:t>– indica o nome da</w:t>
      </w:r>
      <w:r w:rsidR="00260EE1">
        <w:t xml:space="preserve"> </w:t>
      </w:r>
      <w:proofErr w:type="spellStart"/>
      <w:r w:rsidR="004F4B3A">
        <w:t>Stored</w:t>
      </w:r>
      <w:proofErr w:type="spellEnd"/>
      <w:r w:rsidR="004F4B3A">
        <w:t xml:space="preserve"> Procedure </w:t>
      </w:r>
      <w:r w:rsidR="00260EE1">
        <w:t xml:space="preserve">no banco de dados. </w:t>
      </w:r>
    </w:p>
    <w:p w:rsidR="00260EE1" w:rsidRDefault="003973D7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Todas as letras deverão ser maiúsculas. Para cada palavra interna, utilizar um </w:t>
      </w:r>
      <w:proofErr w:type="spellStart"/>
      <w:r w:rsidRPr="00686D75">
        <w:rPr>
          <w:i/>
        </w:rPr>
        <w:t>underline</w:t>
      </w:r>
      <w:proofErr w:type="spellEnd"/>
      <w:r>
        <w:rPr>
          <w:i/>
        </w:rPr>
        <w:t xml:space="preserve"> </w:t>
      </w:r>
      <w:r>
        <w:t>antes da palavra</w:t>
      </w:r>
      <w:r w:rsidR="00260EE1">
        <w:t>.</w:t>
      </w:r>
    </w:p>
    <w:p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lastRenderedPageBreak/>
        <w:t>Evite usar abreviações, se necessário use as conhecidas.</w:t>
      </w:r>
    </w:p>
    <w:p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</w:t>
      </w:r>
      <w:r w:rsidR="00901178">
        <w:t>s</w:t>
      </w:r>
      <w:r>
        <w:t xml:space="preserve"> que descrevem procedimento</w:t>
      </w:r>
      <w:r w:rsidR="00D210B1">
        <w:t>s</w:t>
      </w:r>
      <w:r>
        <w:t xml:space="preserve"> óbvios </w:t>
      </w:r>
      <w:r w:rsidR="00901178">
        <w:t>devem ser</w:t>
      </w:r>
      <w:r>
        <w:t xml:space="preserve"> evitados para evitar poluição do código desenvolvido.</w:t>
      </w:r>
    </w:p>
    <w:p w:rsidR="00901178" w:rsidRDefault="005732ED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:rsidR="00260EE1" w:rsidRDefault="00260EE1" w:rsidP="00260EE1">
      <w:pPr>
        <w:ind w:firstLine="709"/>
        <w:jc w:val="both"/>
      </w:pPr>
    </w:p>
    <w:p w:rsidR="00260EE1" w:rsidRDefault="00260EE1" w:rsidP="00260EE1">
      <w:pPr>
        <w:pStyle w:val="Qualiti-Ttulo2"/>
      </w:pPr>
      <w:bookmarkStart w:id="27" w:name="_Toc203191546"/>
      <w:proofErr w:type="spellStart"/>
      <w:r>
        <w:t>Exemplos</w:t>
      </w:r>
      <w:bookmarkEnd w:id="27"/>
      <w:proofErr w:type="spellEnd"/>
    </w:p>
    <w:p w:rsidR="00260EE1" w:rsidRDefault="00260EE1" w:rsidP="00260EE1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260EE1" w:rsidRDefault="003973D7" w:rsidP="00260EE1">
      <w:pPr>
        <w:ind w:firstLine="709"/>
        <w:jc w:val="both"/>
      </w:pPr>
      <w:r>
        <w:t>S</w:t>
      </w:r>
      <w:r w:rsidR="00E361EB">
        <w:t>P</w:t>
      </w:r>
      <w:r w:rsidR="00260EE1">
        <w:t>_</w:t>
      </w:r>
      <w:r>
        <w:t xml:space="preserve">INSERE_PESSOA                  </w:t>
      </w:r>
      <w:r w:rsidR="00260EE1">
        <w:t xml:space="preserve">– </w:t>
      </w:r>
      <w:proofErr w:type="spellStart"/>
      <w:r w:rsidR="00E361EB">
        <w:t>Stored</w:t>
      </w:r>
      <w:proofErr w:type="spellEnd"/>
      <w:r w:rsidR="00E361EB">
        <w:t xml:space="preserve"> Procedure para atualização de dados de Pessoa.</w:t>
      </w:r>
    </w:p>
    <w:p w:rsidR="00260EE1" w:rsidRDefault="003973D7" w:rsidP="00260EE1">
      <w:pPr>
        <w:ind w:firstLine="709"/>
        <w:jc w:val="both"/>
      </w:pPr>
      <w:r>
        <w:t>S</w:t>
      </w:r>
      <w:r w:rsidR="00E361EB">
        <w:t>P_</w:t>
      </w:r>
      <w:r>
        <w:t>ATUALIZA_SALDOCLIENTE</w:t>
      </w:r>
      <w:r>
        <w:tab/>
        <w:t xml:space="preserve"> </w:t>
      </w:r>
      <w:r w:rsidR="00260EE1">
        <w:t xml:space="preserve">– </w:t>
      </w:r>
      <w:proofErr w:type="spellStart"/>
      <w:r w:rsidR="00E361EB">
        <w:t>Stored</w:t>
      </w:r>
      <w:proofErr w:type="spellEnd"/>
      <w:r w:rsidR="00E361EB">
        <w:t xml:space="preserve"> Procedure para atualização de saldo do Cliente.</w:t>
      </w:r>
    </w:p>
    <w:p w:rsidR="00260EE1" w:rsidRPr="00E361EB" w:rsidRDefault="003973D7" w:rsidP="00260EE1">
      <w:pPr>
        <w:ind w:firstLine="709"/>
        <w:jc w:val="both"/>
      </w:pPr>
      <w:r>
        <w:t>S</w:t>
      </w:r>
      <w:r w:rsidR="00E361EB" w:rsidRPr="00E361EB">
        <w:t>P_</w:t>
      </w:r>
      <w:r>
        <w:t xml:space="preserve">CONSULTA_HISTORICOFUNC </w:t>
      </w:r>
      <w:r w:rsidR="00260EE1" w:rsidRPr="00E361EB">
        <w:t xml:space="preserve">– </w:t>
      </w:r>
      <w:proofErr w:type="spellStart"/>
      <w:r w:rsidR="00E361EB" w:rsidRPr="00E361EB">
        <w:t>Stored</w:t>
      </w:r>
      <w:proofErr w:type="spellEnd"/>
      <w:r w:rsidR="00E361EB" w:rsidRPr="00E361EB">
        <w:t xml:space="preserve"> Procedure para consulta do histórico do Funcion</w:t>
      </w:r>
      <w:r w:rsidR="00E361EB">
        <w:t>ário.</w:t>
      </w:r>
    </w:p>
    <w:p w:rsidR="008E7AE5" w:rsidRDefault="008E7AE5">
      <w:pPr>
        <w:jc w:val="both"/>
      </w:pPr>
    </w:p>
    <w:p w:rsidR="00271B0E" w:rsidRDefault="00271B0E">
      <w:pPr>
        <w:jc w:val="both"/>
      </w:pPr>
    </w:p>
    <w:p w:rsidR="00271B0E" w:rsidRDefault="00271B0E" w:rsidP="00271B0E">
      <w:pPr>
        <w:jc w:val="both"/>
      </w:pPr>
    </w:p>
    <w:p w:rsidR="00271B0E" w:rsidRPr="005A2E40" w:rsidRDefault="00271B0E" w:rsidP="00271B0E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8" w:name="_Toc203191547"/>
      <w:r>
        <w:t>TRIGGER</w:t>
      </w:r>
      <w:bookmarkEnd w:id="28"/>
    </w:p>
    <w:p w:rsidR="00271B0E" w:rsidRPr="005A2E40" w:rsidRDefault="00271B0E" w:rsidP="00271B0E">
      <w:pPr>
        <w:pStyle w:val="Corpodetexto"/>
        <w:rPr>
          <w:lang w:val="en-US"/>
        </w:rPr>
      </w:pPr>
    </w:p>
    <w:p w:rsidR="00271B0E" w:rsidRPr="00F15B4C" w:rsidRDefault="00271B0E" w:rsidP="00271B0E">
      <w:pPr>
        <w:pStyle w:val="Qualiti-Ttulo2"/>
      </w:pPr>
      <w:bookmarkStart w:id="29" w:name="_Toc20319154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9"/>
      <w:proofErr w:type="spellEnd"/>
    </w:p>
    <w:p w:rsidR="00271B0E" w:rsidRDefault="00271B0E" w:rsidP="00271B0E">
      <w:pPr>
        <w:pStyle w:val="EstiloJustificadoPrimeiralinha15cm"/>
      </w:pPr>
    </w:p>
    <w:p w:rsidR="00271B0E" w:rsidRDefault="00271B0E" w:rsidP="00271B0E">
      <w:pPr>
        <w:ind w:firstLine="709"/>
        <w:jc w:val="both"/>
      </w:pPr>
      <w:r>
        <w:t>Deve-se usar a mesma semântica utilizadas para as tabelas. O nome deve ser pré-fixado pela palavra TRG seguido por uma sigla para indicar a operação principal realizada.</w:t>
      </w:r>
    </w:p>
    <w:p w:rsidR="00271B0E" w:rsidRDefault="00271B0E" w:rsidP="00271B0E">
      <w:pPr>
        <w:ind w:firstLine="709"/>
        <w:jc w:val="both"/>
      </w:pPr>
    </w:p>
    <w:p w:rsidR="00271B0E" w:rsidRDefault="00271B0E" w:rsidP="00271B0E">
      <w:pPr>
        <w:ind w:firstLine="709"/>
        <w:jc w:val="both"/>
      </w:pPr>
    </w:p>
    <w:p w:rsidR="00271B0E" w:rsidRPr="009F0FEC" w:rsidRDefault="00271B0E" w:rsidP="00271B0E">
      <w:pPr>
        <w:pStyle w:val="Qualiti-Ttulo2"/>
        <w:rPr>
          <w:lang w:val="pt-BR"/>
        </w:rPr>
      </w:pPr>
      <w:bookmarkStart w:id="30" w:name="_Toc203191549"/>
      <w:r w:rsidRPr="009F0FEC">
        <w:rPr>
          <w:lang w:val="pt-BR"/>
        </w:rPr>
        <w:t>Sintaxe</w:t>
      </w:r>
      <w:bookmarkEnd w:id="30"/>
    </w:p>
    <w:p w:rsidR="00271B0E" w:rsidRPr="009F0FEC" w:rsidRDefault="00271B0E" w:rsidP="00271B0E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271B0E" w:rsidRPr="009F0FEC" w:rsidRDefault="00271B0E" w:rsidP="00271B0E">
      <w:pPr>
        <w:ind w:firstLine="709"/>
        <w:jc w:val="both"/>
      </w:pPr>
      <w:r>
        <w:t>TRG</w:t>
      </w:r>
      <w:r w:rsidR="003973D7">
        <w:t>_{[A..Z</w:t>
      </w:r>
      <w:proofErr w:type="gramStart"/>
      <w:r w:rsidR="003973D7">
        <w:t>]}_</w:t>
      </w:r>
      <w:proofErr w:type="gramEnd"/>
      <w:r w:rsidR="003973D7">
        <w:t>{[A..Z]</w:t>
      </w:r>
      <w:r w:rsidR="003973D7" w:rsidRPr="009F0FEC">
        <w:t xml:space="preserve">} → </w:t>
      </w:r>
      <w:r w:rsidR="003973D7">
        <w:t>TRG</w:t>
      </w:r>
      <w:r w:rsidR="003973D7" w:rsidRPr="009F0FEC">
        <w:t>_</w:t>
      </w:r>
      <w:r w:rsidR="003973D7">
        <w:t>XXX_XXXXX</w:t>
      </w:r>
      <w:r w:rsidR="003973D7" w:rsidRPr="009F0FEC">
        <w:t>, onde:</w:t>
      </w:r>
    </w:p>
    <w:p w:rsidR="00271B0E" w:rsidRPr="009F0FEC" w:rsidRDefault="00271B0E" w:rsidP="00271B0E">
      <w:pPr>
        <w:ind w:firstLine="709"/>
        <w:jc w:val="both"/>
      </w:pPr>
      <w:r>
        <w:tab/>
      </w:r>
    </w:p>
    <w:p w:rsidR="003973D7" w:rsidRDefault="00271B0E" w:rsidP="003973D7">
      <w:pPr>
        <w:ind w:firstLine="709"/>
        <w:jc w:val="both"/>
      </w:pPr>
      <w:r>
        <w:t xml:space="preserve">XXX – identifica a ação principal da trigger: </w:t>
      </w:r>
      <w:r w:rsidR="003973D7">
        <w:t>Inserção, Exclusão, atualização e consulta a dados.</w:t>
      </w:r>
    </w:p>
    <w:p w:rsidR="00271B0E" w:rsidRDefault="003973D7" w:rsidP="00271B0E">
      <w:pPr>
        <w:ind w:firstLine="709"/>
        <w:jc w:val="both"/>
      </w:pPr>
      <w:r>
        <w:t xml:space="preserve">XXXXX </w:t>
      </w:r>
      <w:r w:rsidR="00271B0E">
        <w:t xml:space="preserve">– indica o nome da </w:t>
      </w:r>
      <w:r>
        <w:t>trigger</w:t>
      </w:r>
      <w:r w:rsidR="00271B0E">
        <w:t xml:space="preserve"> no banco de dados. </w:t>
      </w:r>
    </w:p>
    <w:p w:rsidR="00271B0E" w:rsidRDefault="003973D7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Todas as letras deverão ser maiúsculas. Para cada palavra interna, utilizar um </w:t>
      </w:r>
      <w:proofErr w:type="spellStart"/>
      <w:r w:rsidRPr="00686D75">
        <w:rPr>
          <w:i/>
        </w:rPr>
        <w:t>underline</w:t>
      </w:r>
      <w:proofErr w:type="spellEnd"/>
      <w:r>
        <w:rPr>
          <w:i/>
        </w:rPr>
        <w:t xml:space="preserve"> </w:t>
      </w:r>
      <w:r>
        <w:t>antes da palavra</w:t>
      </w:r>
      <w:r w:rsidR="00271B0E">
        <w:t>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Comentários que descrevem procedimentos óbvios devem ser evitados para evitar poluição do código desenvolvido.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:rsidR="00271B0E" w:rsidRDefault="00271B0E" w:rsidP="00271B0E">
      <w:pPr>
        <w:ind w:firstLine="709"/>
        <w:jc w:val="both"/>
      </w:pPr>
    </w:p>
    <w:p w:rsidR="00271B0E" w:rsidRDefault="00271B0E" w:rsidP="00271B0E">
      <w:pPr>
        <w:pStyle w:val="Qualiti-Ttulo2"/>
      </w:pPr>
      <w:bookmarkStart w:id="31" w:name="_Toc203191550"/>
      <w:proofErr w:type="spellStart"/>
      <w:r>
        <w:t>Exemplos</w:t>
      </w:r>
      <w:bookmarkEnd w:id="31"/>
      <w:proofErr w:type="spellEnd"/>
    </w:p>
    <w:p w:rsidR="00271B0E" w:rsidRDefault="00271B0E" w:rsidP="00271B0E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271B0E" w:rsidRDefault="00271B0E" w:rsidP="00271B0E">
      <w:pPr>
        <w:ind w:firstLine="709"/>
        <w:jc w:val="both"/>
      </w:pPr>
      <w:r>
        <w:t>TRG_</w:t>
      </w:r>
      <w:r w:rsidR="003973D7">
        <w:t xml:space="preserve">REMOVE_PESSOA                 </w:t>
      </w:r>
      <w:r w:rsidR="003973D7">
        <w:tab/>
      </w:r>
      <w:r>
        <w:t>– Trigger para excluir dados de Pessoa.</w:t>
      </w:r>
    </w:p>
    <w:p w:rsidR="00271B0E" w:rsidRDefault="00271B0E" w:rsidP="00271B0E">
      <w:pPr>
        <w:ind w:firstLine="709"/>
        <w:jc w:val="both"/>
      </w:pPr>
      <w:r>
        <w:t>TRG_</w:t>
      </w:r>
      <w:r w:rsidR="003973D7">
        <w:t xml:space="preserve">ATUALIZA_SALDOCLIENTE      </w:t>
      </w:r>
      <w:r w:rsidR="003973D7">
        <w:tab/>
      </w:r>
      <w:r>
        <w:t>– Trigger para atualização de saldo do Cliente.</w:t>
      </w:r>
    </w:p>
    <w:p w:rsidR="00271B0E" w:rsidRDefault="00271B0E" w:rsidP="00271B0E">
      <w:pPr>
        <w:ind w:firstLine="709"/>
        <w:jc w:val="both"/>
      </w:pPr>
      <w:r>
        <w:t>TRG</w:t>
      </w:r>
      <w:r w:rsidRPr="00E361EB">
        <w:t>_</w:t>
      </w:r>
      <w:r w:rsidR="003973D7">
        <w:t>CONSULTA</w:t>
      </w:r>
      <w:r w:rsidR="003973D7" w:rsidRPr="00E361EB">
        <w:t xml:space="preserve">_HISTORICOFUNC    </w:t>
      </w:r>
      <w:r w:rsidR="003973D7">
        <w:t xml:space="preserve"> </w:t>
      </w:r>
      <w:r w:rsidR="003973D7" w:rsidRPr="00E361EB">
        <w:t xml:space="preserve"> </w:t>
      </w:r>
      <w:r w:rsidRPr="00E361EB">
        <w:t xml:space="preserve">– </w:t>
      </w:r>
      <w:r>
        <w:t>Trigger</w:t>
      </w:r>
      <w:r w:rsidRPr="00E361EB">
        <w:t xml:space="preserve"> para consulta</w:t>
      </w:r>
      <w:r>
        <w:t>r</w:t>
      </w:r>
      <w:r w:rsidRPr="00E361EB">
        <w:t xml:space="preserve"> o histórico do Funcion</w:t>
      </w:r>
      <w:r>
        <w:t>ário.</w:t>
      </w:r>
    </w:p>
    <w:p w:rsidR="006025B7" w:rsidRDefault="006025B7" w:rsidP="00271B0E">
      <w:pPr>
        <w:ind w:firstLine="709"/>
        <w:jc w:val="both"/>
      </w:pPr>
    </w:p>
    <w:p w:rsidR="006025B7" w:rsidRPr="00E361EB" w:rsidRDefault="006025B7" w:rsidP="00271B0E">
      <w:pPr>
        <w:ind w:firstLine="709"/>
        <w:jc w:val="both"/>
      </w:pPr>
    </w:p>
    <w:p w:rsidR="00314D00" w:rsidRPr="005A2E40" w:rsidRDefault="00314D00" w:rsidP="00314D0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2" w:name="_Toc203191551"/>
      <w:r>
        <w:lastRenderedPageBreak/>
        <w:t>CHECK</w:t>
      </w:r>
      <w:bookmarkEnd w:id="32"/>
    </w:p>
    <w:p w:rsidR="00314D00" w:rsidRPr="005A2E40" w:rsidRDefault="00314D00" w:rsidP="00314D00">
      <w:pPr>
        <w:pStyle w:val="Corpodetexto"/>
        <w:rPr>
          <w:lang w:val="en-US"/>
        </w:rPr>
      </w:pPr>
    </w:p>
    <w:p w:rsidR="00314D00" w:rsidRPr="00F15B4C" w:rsidRDefault="00314D00" w:rsidP="00314D00">
      <w:pPr>
        <w:pStyle w:val="Qualiti-Ttulo2"/>
      </w:pPr>
      <w:bookmarkStart w:id="33" w:name="_Toc203191552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3"/>
      <w:proofErr w:type="spellEnd"/>
    </w:p>
    <w:p w:rsidR="00314D00" w:rsidRDefault="00314D00" w:rsidP="00314D00">
      <w:pPr>
        <w:pStyle w:val="EstiloJustificadoPrimeiralinha15cm"/>
      </w:pPr>
    </w:p>
    <w:p w:rsidR="00314D00" w:rsidRDefault="00314D00" w:rsidP="00314D00">
      <w:pPr>
        <w:ind w:firstLine="709"/>
        <w:jc w:val="both"/>
      </w:pPr>
      <w:r>
        <w:t xml:space="preserve">Especifica que uma condição deve ser atendida por cada </w:t>
      </w:r>
      <w:proofErr w:type="spellStart"/>
      <w:r>
        <w:t>tupla</w:t>
      </w:r>
      <w:proofErr w:type="spellEnd"/>
      <w:r>
        <w:t xml:space="preserve"> da tabela.</w:t>
      </w:r>
    </w:p>
    <w:p w:rsidR="00314D00" w:rsidRDefault="00314D00" w:rsidP="00314D00">
      <w:pPr>
        <w:ind w:firstLine="709"/>
        <w:jc w:val="both"/>
      </w:pPr>
    </w:p>
    <w:p w:rsidR="00314D00" w:rsidRDefault="00314D00" w:rsidP="00314D00">
      <w:pPr>
        <w:ind w:firstLine="709"/>
        <w:jc w:val="both"/>
      </w:pPr>
    </w:p>
    <w:p w:rsidR="00314D00" w:rsidRPr="009F0FEC" w:rsidRDefault="00314D00" w:rsidP="00314D00">
      <w:pPr>
        <w:pStyle w:val="Qualiti-Ttulo2"/>
        <w:rPr>
          <w:lang w:val="pt-BR"/>
        </w:rPr>
      </w:pPr>
      <w:bookmarkStart w:id="34" w:name="_Toc203191553"/>
      <w:r w:rsidRPr="009F0FEC">
        <w:rPr>
          <w:lang w:val="pt-BR"/>
        </w:rPr>
        <w:t>Sintaxe</w:t>
      </w:r>
      <w:bookmarkEnd w:id="34"/>
    </w:p>
    <w:p w:rsidR="00314D00" w:rsidRDefault="00314D00" w:rsidP="00314D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093418" w:rsidRPr="009F0FEC" w:rsidRDefault="003B2074" w:rsidP="00093418">
      <w:pPr>
        <w:ind w:firstLine="709"/>
        <w:jc w:val="both"/>
      </w:pPr>
      <w:r>
        <w:t xml:space="preserve">CHK </w:t>
      </w:r>
      <w:r w:rsidR="00093418">
        <w:t>_{[A..Z]}_{[A..Z]</w:t>
      </w:r>
      <w:r w:rsidR="00093418" w:rsidRPr="009F0FEC">
        <w:t xml:space="preserve">} → </w:t>
      </w:r>
      <w:r>
        <w:t>CHK</w:t>
      </w:r>
      <w:r w:rsidRPr="009F0FEC">
        <w:t xml:space="preserve"> </w:t>
      </w:r>
      <w:r w:rsidR="00093418" w:rsidRPr="009F0FEC">
        <w:t>_</w:t>
      </w:r>
      <w:r w:rsidR="00093418">
        <w:t>XXX_XXXXX</w:t>
      </w:r>
      <w:r w:rsidR="00093418" w:rsidRPr="009F0FEC">
        <w:t>, onde:</w:t>
      </w:r>
    </w:p>
    <w:p w:rsidR="00314D00" w:rsidRPr="009F0FEC" w:rsidRDefault="00314D00" w:rsidP="003B2074">
      <w:pPr>
        <w:jc w:val="both"/>
      </w:pPr>
      <w:r>
        <w:tab/>
      </w:r>
    </w:p>
    <w:p w:rsidR="00314D00" w:rsidRDefault="003B2074" w:rsidP="00314D00">
      <w:pPr>
        <w:ind w:firstLine="709"/>
        <w:jc w:val="both"/>
      </w:pPr>
      <w:r>
        <w:t xml:space="preserve">XXX_XXXXX </w:t>
      </w:r>
      <w:r w:rsidR="00314D00">
        <w:t xml:space="preserve">– indica o nome da </w:t>
      </w:r>
      <w:r w:rsidR="00740AD4">
        <w:t xml:space="preserve">tabela seguido pelo nome da coluna onde haverá o </w:t>
      </w:r>
      <w:proofErr w:type="spellStart"/>
      <w:r w:rsidR="00740AD4">
        <w:t>check</w:t>
      </w:r>
      <w:proofErr w:type="spellEnd"/>
      <w:r w:rsidR="00740AD4">
        <w:t>.</w:t>
      </w:r>
    </w:p>
    <w:p w:rsidR="00314D00" w:rsidRDefault="003B2074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Todas as letras deverão ser maiúsculas. Para cada palavra interna, utilizar um </w:t>
      </w:r>
      <w:proofErr w:type="spellStart"/>
      <w:r w:rsidRPr="00686D75">
        <w:rPr>
          <w:i/>
        </w:rPr>
        <w:t>underline</w:t>
      </w:r>
      <w:proofErr w:type="spellEnd"/>
      <w:r>
        <w:rPr>
          <w:i/>
        </w:rPr>
        <w:t xml:space="preserve"> </w:t>
      </w:r>
      <w:r>
        <w:t>antes da palavra</w:t>
      </w:r>
      <w:r w:rsidR="00314D00">
        <w:t>.</w:t>
      </w:r>
    </w:p>
    <w:p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314D00" w:rsidRDefault="00314D00" w:rsidP="00314D00">
      <w:pPr>
        <w:ind w:firstLine="709"/>
        <w:jc w:val="both"/>
      </w:pPr>
    </w:p>
    <w:p w:rsidR="00314D00" w:rsidRDefault="00314D00" w:rsidP="00314D00">
      <w:pPr>
        <w:pStyle w:val="Qualiti-Ttulo2"/>
      </w:pPr>
      <w:bookmarkStart w:id="35" w:name="_Toc203191554"/>
      <w:proofErr w:type="spellStart"/>
      <w:r>
        <w:t>Exemplos</w:t>
      </w:r>
      <w:bookmarkEnd w:id="35"/>
      <w:proofErr w:type="spellEnd"/>
    </w:p>
    <w:p w:rsidR="00314D00" w:rsidRDefault="00314D00" w:rsidP="00314D00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314D00" w:rsidRDefault="007525DA" w:rsidP="00314D00">
      <w:pPr>
        <w:ind w:firstLine="709"/>
        <w:jc w:val="both"/>
      </w:pPr>
      <w:r>
        <w:t>CHK</w:t>
      </w:r>
      <w:r w:rsidR="00314D00">
        <w:t>_</w:t>
      </w:r>
      <w:r w:rsidR="004A6B44">
        <w:t>PESSOA_CPF</w:t>
      </w:r>
      <w:r w:rsidR="00314D00">
        <w:t xml:space="preserve">                 – </w:t>
      </w:r>
      <w:proofErr w:type="spellStart"/>
      <w:r>
        <w:t>Check</w:t>
      </w:r>
      <w:proofErr w:type="spellEnd"/>
      <w:r>
        <w:t xml:space="preserve"> no campo CPF da tabela Pessoa.</w:t>
      </w:r>
    </w:p>
    <w:p w:rsidR="00271B0E" w:rsidRDefault="007525DA" w:rsidP="007525DA">
      <w:pPr>
        <w:ind w:firstLine="709"/>
        <w:jc w:val="both"/>
      </w:pPr>
      <w:r>
        <w:t>CHK</w:t>
      </w:r>
      <w:r w:rsidR="00314D00">
        <w:t>_</w:t>
      </w:r>
      <w:r w:rsidR="004A6B44">
        <w:t>CLIENTE_SEXO</w:t>
      </w:r>
      <w:r>
        <w:t xml:space="preserve">         </w:t>
      </w:r>
      <w:r w:rsidR="004A6B44">
        <w:t xml:space="preserve">   </w:t>
      </w:r>
      <w:r w:rsidR="00314D00">
        <w:t xml:space="preserve">– </w:t>
      </w:r>
      <w:proofErr w:type="spellStart"/>
      <w:r>
        <w:t>Check</w:t>
      </w:r>
      <w:proofErr w:type="spellEnd"/>
      <w:r>
        <w:t xml:space="preserve"> no campo sexo da tabela Cliente.</w:t>
      </w:r>
    </w:p>
    <w:p w:rsidR="006025B7" w:rsidRDefault="006025B7" w:rsidP="007525DA">
      <w:pPr>
        <w:ind w:firstLine="709"/>
        <w:jc w:val="both"/>
      </w:pPr>
    </w:p>
    <w:p w:rsidR="005A2A28" w:rsidRPr="005A2E40" w:rsidRDefault="005A2A28" w:rsidP="005A2A28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6" w:name="_Toc203191555"/>
      <w:r>
        <w:t>SEQUENCE</w:t>
      </w:r>
      <w:bookmarkEnd w:id="36"/>
    </w:p>
    <w:p w:rsidR="005A2A28" w:rsidRPr="005A2E40" w:rsidRDefault="005A2A28" w:rsidP="005A2A28">
      <w:pPr>
        <w:pStyle w:val="Corpodetexto"/>
        <w:rPr>
          <w:lang w:val="en-US"/>
        </w:rPr>
      </w:pPr>
    </w:p>
    <w:p w:rsidR="005A2A28" w:rsidRPr="00F15B4C" w:rsidRDefault="005A2A28" w:rsidP="005A2A28">
      <w:pPr>
        <w:pStyle w:val="Qualiti-Ttulo2"/>
      </w:pPr>
      <w:bookmarkStart w:id="37" w:name="_Toc20319155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7"/>
      <w:proofErr w:type="spellEnd"/>
    </w:p>
    <w:p w:rsidR="005A2A28" w:rsidRDefault="005A2A28" w:rsidP="005A2A28">
      <w:pPr>
        <w:pStyle w:val="EstiloJustificadoPrimeiralinha15cm"/>
      </w:pPr>
    </w:p>
    <w:p w:rsidR="005A2A28" w:rsidRDefault="005A2A28" w:rsidP="005A2A28">
      <w:pPr>
        <w:ind w:firstLine="709"/>
        <w:jc w:val="both"/>
      </w:pPr>
      <w:r>
        <w:t xml:space="preserve">Uma </w:t>
      </w:r>
      <w:proofErr w:type="spellStart"/>
      <w:r>
        <w:t>sequence</w:t>
      </w:r>
      <w:proofErr w:type="spellEnd"/>
      <w:r>
        <w:t xml:space="preserve"> é um objeto do banco de dados criado pelo usuário, que pode ser compartilhado por vários usuários para gerar números seqüenciais inteiros exclusivos. Normalmente, as </w:t>
      </w:r>
      <w:proofErr w:type="spellStart"/>
      <w:r>
        <w:t>sequences</w:t>
      </w:r>
      <w:proofErr w:type="spellEnd"/>
      <w:r>
        <w:t xml:space="preserve"> são utilizadas para criar um valor de PRIMARY KEY, que deve ser exclusivo para cada linha.</w:t>
      </w:r>
      <w:r w:rsidRPr="005A2A28">
        <w:t xml:space="preserve"> </w:t>
      </w:r>
      <w:r>
        <w:t xml:space="preserve">Os números da </w:t>
      </w:r>
      <w:proofErr w:type="spellStart"/>
      <w:r>
        <w:t>sequence</w:t>
      </w:r>
      <w:proofErr w:type="spellEnd"/>
      <w:r>
        <w:t xml:space="preserve"> são armazenados e gerados de modo independente das tabelas. Portanto, a mesma </w:t>
      </w:r>
      <w:proofErr w:type="spellStart"/>
      <w:r>
        <w:t>sequence</w:t>
      </w:r>
      <w:proofErr w:type="spellEnd"/>
      <w:r>
        <w:t xml:space="preserve"> pode ser usada para várias tabelas.</w:t>
      </w:r>
    </w:p>
    <w:p w:rsidR="005A2A28" w:rsidRDefault="005A2A28" w:rsidP="005A2A28">
      <w:pPr>
        <w:ind w:firstLine="709"/>
        <w:jc w:val="both"/>
      </w:pPr>
    </w:p>
    <w:p w:rsidR="005A2A28" w:rsidRPr="009F0FEC" w:rsidRDefault="005A2A28" w:rsidP="005A2A28">
      <w:pPr>
        <w:pStyle w:val="Qualiti-Ttulo2"/>
        <w:rPr>
          <w:lang w:val="pt-BR"/>
        </w:rPr>
      </w:pPr>
      <w:bookmarkStart w:id="38" w:name="_Toc203191557"/>
      <w:r w:rsidRPr="009F0FEC">
        <w:rPr>
          <w:lang w:val="pt-BR"/>
        </w:rPr>
        <w:t>Sintaxe</w:t>
      </w:r>
      <w:bookmarkEnd w:id="38"/>
    </w:p>
    <w:p w:rsidR="005A2A28" w:rsidRPr="009F0FEC" w:rsidRDefault="005A2A28" w:rsidP="005A2A28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5A2A28" w:rsidRPr="009F0FEC" w:rsidRDefault="005A2A28" w:rsidP="005A2A28">
      <w:pPr>
        <w:ind w:firstLine="709"/>
        <w:jc w:val="both"/>
      </w:pPr>
      <w:r>
        <w:t>SQC_</w:t>
      </w:r>
      <w:r w:rsidR="004A6B44">
        <w:t>{[A..Z]</w:t>
      </w:r>
      <w:r w:rsidRPr="009F0FEC">
        <w:t xml:space="preserve">} → </w:t>
      </w:r>
      <w:r w:rsidR="006025B7">
        <w:t>SQC</w:t>
      </w:r>
      <w:r w:rsidRPr="009F0FEC">
        <w:t>_</w:t>
      </w:r>
      <w:r w:rsidR="004A6B44">
        <w:t>XXXXX</w:t>
      </w:r>
      <w:r w:rsidRPr="009F0FEC">
        <w:t>, onde:</w:t>
      </w:r>
    </w:p>
    <w:p w:rsidR="005A2A28" w:rsidRPr="009F0FEC" w:rsidRDefault="005A2A28" w:rsidP="005A2A28">
      <w:pPr>
        <w:ind w:firstLine="709"/>
        <w:jc w:val="both"/>
      </w:pPr>
      <w:r>
        <w:tab/>
      </w:r>
    </w:p>
    <w:p w:rsidR="005A2A28" w:rsidRDefault="004A6B44" w:rsidP="005A2A28">
      <w:pPr>
        <w:ind w:firstLine="709"/>
        <w:jc w:val="both"/>
      </w:pPr>
      <w:r>
        <w:t xml:space="preserve">XXXXX </w:t>
      </w:r>
      <w:r w:rsidR="005A2A28">
        <w:t>– indica o nome d</w:t>
      </w:r>
      <w:r w:rsidR="006025B7">
        <w:t xml:space="preserve">o campo que utilizará a </w:t>
      </w:r>
      <w:proofErr w:type="spellStart"/>
      <w:r w:rsidR="006025B7">
        <w:t>Sequence</w:t>
      </w:r>
      <w:proofErr w:type="spellEnd"/>
      <w:r w:rsidR="006025B7">
        <w:t>.</w:t>
      </w:r>
    </w:p>
    <w:p w:rsidR="005A2A28" w:rsidRDefault="004A6B44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Todas as letras deverão ser maiúsculas. Para cada palavra interna, utilizar um </w:t>
      </w:r>
      <w:proofErr w:type="spellStart"/>
      <w:r w:rsidRPr="00686D75">
        <w:rPr>
          <w:i/>
        </w:rPr>
        <w:t>underline</w:t>
      </w:r>
      <w:proofErr w:type="spellEnd"/>
      <w:r>
        <w:rPr>
          <w:i/>
        </w:rPr>
        <w:t xml:space="preserve"> </w:t>
      </w:r>
      <w:r>
        <w:t>antes da palavra</w:t>
      </w:r>
      <w:r w:rsidR="005A2A28">
        <w:t>.</w:t>
      </w:r>
    </w:p>
    <w:p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5A2A28" w:rsidRDefault="005A2A28" w:rsidP="005A2A28">
      <w:pPr>
        <w:ind w:firstLine="709"/>
        <w:jc w:val="both"/>
      </w:pPr>
    </w:p>
    <w:p w:rsidR="005A2A28" w:rsidRDefault="005A2A28" w:rsidP="005A2A28">
      <w:pPr>
        <w:pStyle w:val="Qualiti-Ttulo2"/>
      </w:pPr>
      <w:bookmarkStart w:id="39" w:name="_Toc203191558"/>
      <w:proofErr w:type="spellStart"/>
      <w:r>
        <w:t>Exemplos</w:t>
      </w:r>
      <w:bookmarkEnd w:id="39"/>
      <w:proofErr w:type="spellEnd"/>
    </w:p>
    <w:p w:rsidR="005A2A28" w:rsidRDefault="005A2A28" w:rsidP="005A2A28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5A2A28" w:rsidRDefault="006025B7" w:rsidP="005A2A28">
      <w:pPr>
        <w:ind w:firstLine="709"/>
        <w:jc w:val="both"/>
      </w:pPr>
      <w:r>
        <w:t>SQC</w:t>
      </w:r>
      <w:r w:rsidR="005A2A28">
        <w:t>_</w:t>
      </w:r>
      <w:r w:rsidR="004A6B44">
        <w:t xml:space="preserve">INSCRICAO           </w:t>
      </w:r>
      <w:r w:rsidR="005A2A28">
        <w:t xml:space="preserve">– </w:t>
      </w:r>
      <w:proofErr w:type="spellStart"/>
      <w:r>
        <w:t>Sequence</w:t>
      </w:r>
      <w:proofErr w:type="spellEnd"/>
      <w:r>
        <w:t xml:space="preserve"> para o campo in</w:t>
      </w:r>
      <w:r w:rsidR="004A6B44">
        <w:t>s</w:t>
      </w:r>
      <w:r>
        <w:t>crição</w:t>
      </w:r>
    </w:p>
    <w:p w:rsidR="005A2A28" w:rsidRPr="00E361EB" w:rsidRDefault="006025B7" w:rsidP="005A2A28">
      <w:pPr>
        <w:ind w:firstLine="709"/>
        <w:jc w:val="both"/>
      </w:pPr>
      <w:r>
        <w:t>SQC_</w:t>
      </w:r>
      <w:r w:rsidR="004A6B44">
        <w:t xml:space="preserve">SOLICITACAO      </w:t>
      </w:r>
      <w:r w:rsidR="005A2A28">
        <w:t xml:space="preserve">– </w:t>
      </w:r>
      <w:proofErr w:type="spellStart"/>
      <w:r w:rsidR="0090405E">
        <w:t>Sequence</w:t>
      </w:r>
      <w:proofErr w:type="spellEnd"/>
      <w:r w:rsidR="0090405E">
        <w:t xml:space="preserve"> para o campo</w:t>
      </w:r>
      <w:r w:rsidR="00BD7E73">
        <w:t xml:space="preserve"> solicitação.</w:t>
      </w:r>
    </w:p>
    <w:p w:rsidR="005A2A28" w:rsidRPr="00E361EB" w:rsidRDefault="005A2A28" w:rsidP="007525DA">
      <w:pPr>
        <w:ind w:firstLine="709"/>
        <w:jc w:val="both"/>
      </w:pPr>
    </w:p>
    <w:sectPr w:rsidR="005A2A28" w:rsidRPr="00E361EB" w:rsidSect="00FD32D3">
      <w:headerReference w:type="default" r:id="rId8"/>
      <w:type w:val="continuous"/>
      <w:pgSz w:w="11905" w:h="16837"/>
      <w:pgMar w:top="1440" w:right="851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E6F" w:rsidRDefault="00BE0E6F">
      <w:r>
        <w:separator/>
      </w:r>
    </w:p>
  </w:endnote>
  <w:endnote w:type="continuationSeparator" w:id="0">
    <w:p w:rsidR="00BE0E6F" w:rsidRDefault="00BE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Cumberland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E6F" w:rsidRDefault="00BE0E6F">
      <w:r>
        <w:separator/>
      </w:r>
    </w:p>
  </w:footnote>
  <w:footnote w:type="continuationSeparator" w:id="0">
    <w:p w:rsidR="00BE0E6F" w:rsidRDefault="00BE0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45" w:rsidRDefault="00D07245"/>
  <w:p w:rsidR="00D07245" w:rsidRDefault="00D07245" w:rsidP="001910AA">
    <w:pPr>
      <w:pStyle w:val="Cabealho"/>
    </w:pPr>
  </w:p>
  <w:p w:rsidR="00D07245" w:rsidRDefault="00D07245" w:rsidP="00083E10">
    <w:pPr>
      <w:pStyle w:val="Cabealho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45" w:rsidRPr="00106669" w:rsidRDefault="00D07245" w:rsidP="00C2484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0F08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F656023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3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4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5">
    <w:nsid w:val="00000004"/>
    <w:multiLevelType w:val="singleLevel"/>
    <w:tmpl w:val="00000004"/>
    <w:name w:val="WW8Num4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6">
    <w:nsid w:val="00000005"/>
    <w:multiLevelType w:val="singleLevel"/>
    <w:tmpl w:val="00000005"/>
    <w:name w:val="WW8Num5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7">
    <w:nsid w:val="00000006"/>
    <w:multiLevelType w:val="singleLevel"/>
    <w:tmpl w:val="00000006"/>
    <w:name w:val="WW8Num6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8">
    <w:nsid w:val="00000007"/>
    <w:multiLevelType w:val="multilevel"/>
    <w:tmpl w:val="00000007"/>
    <w:name w:val="WW8Num9"/>
    <w:lvl w:ilvl="0">
      <w:start w:val="1"/>
      <w:numFmt w:val="none"/>
      <w:suff w:val="nothing"/>
      <w:lvlText w:val="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02146EB5"/>
    <w:multiLevelType w:val="hybridMultilevel"/>
    <w:tmpl w:val="AB405FF2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184300C6"/>
    <w:multiLevelType w:val="hybridMultilevel"/>
    <w:tmpl w:val="C5DC3EB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18B807E0"/>
    <w:multiLevelType w:val="hybridMultilevel"/>
    <w:tmpl w:val="BB8A260A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21561350"/>
    <w:multiLevelType w:val="multilevel"/>
    <w:tmpl w:val="835C01E2"/>
    <w:lvl w:ilvl="0">
      <w:start w:val="3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14">
    <w:nsid w:val="2925281C"/>
    <w:multiLevelType w:val="multilevel"/>
    <w:tmpl w:val="42DEBF1A"/>
    <w:lvl w:ilvl="0">
      <w:start w:val="1"/>
      <w:numFmt w:val="decimal"/>
      <w:pStyle w:val="Qualiti-Ti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Qualiti-Ttulo2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9F60235"/>
    <w:multiLevelType w:val="multilevel"/>
    <w:tmpl w:val="199830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E8726C6"/>
    <w:multiLevelType w:val="hybridMultilevel"/>
    <w:tmpl w:val="C8E4706C"/>
    <w:lvl w:ilvl="0" w:tplc="C4CEC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34E9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1018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56F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34A3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5ADE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FDC95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EE0D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5AE0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1327DF"/>
    <w:multiLevelType w:val="hybridMultilevel"/>
    <w:tmpl w:val="C1DA83B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332D7E5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07217F1"/>
    <w:multiLevelType w:val="hybridMultilevel"/>
    <w:tmpl w:val="75F22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9D11F7"/>
    <w:multiLevelType w:val="hybridMultilevel"/>
    <w:tmpl w:val="EEFAA304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54952E76"/>
    <w:multiLevelType w:val="multilevel"/>
    <w:tmpl w:val="7A629724"/>
    <w:lvl w:ilvl="0">
      <w:start w:val="1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22">
    <w:nsid w:val="5D3A5237"/>
    <w:multiLevelType w:val="multilevel"/>
    <w:tmpl w:val="8EBE9E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68E56FB5"/>
    <w:multiLevelType w:val="hybridMultilevel"/>
    <w:tmpl w:val="A27E3524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4">
    <w:nsid w:val="69135ADF"/>
    <w:multiLevelType w:val="multilevel"/>
    <w:tmpl w:val="83CE0A46"/>
    <w:styleLink w:val="Estilo1"/>
    <w:lvl w:ilvl="0">
      <w:start w:val="1"/>
      <w:numFmt w:val="decimal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5">
    <w:nsid w:val="6B7356AF"/>
    <w:multiLevelType w:val="multilevel"/>
    <w:tmpl w:val="C8E4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BB2661"/>
    <w:multiLevelType w:val="hybridMultilevel"/>
    <w:tmpl w:val="FF60BE90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34D2335"/>
    <w:multiLevelType w:val="multilevel"/>
    <w:tmpl w:val="83CE0A46"/>
    <w:lvl w:ilvl="0">
      <w:start w:val="1"/>
      <w:numFmt w:val="decimal"/>
      <w:pStyle w:val="EstiloTtulo211pt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8">
    <w:nsid w:val="76921492"/>
    <w:multiLevelType w:val="multilevel"/>
    <w:tmpl w:val="CB2E28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92D7ED1"/>
    <w:multiLevelType w:val="hybridMultilevel"/>
    <w:tmpl w:val="D2046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EE029F"/>
    <w:multiLevelType w:val="hybridMultilevel"/>
    <w:tmpl w:val="78E0A3E2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16"/>
  </w:num>
  <w:num w:numId="11">
    <w:abstractNumId w:val="18"/>
  </w:num>
  <w:num w:numId="12">
    <w:abstractNumId w:val="14"/>
  </w:num>
  <w:num w:numId="13">
    <w:abstractNumId w:val="27"/>
  </w:num>
  <w:num w:numId="14">
    <w:abstractNumId w:val="0"/>
  </w:num>
  <w:num w:numId="15">
    <w:abstractNumId w:val="25"/>
  </w:num>
  <w:num w:numId="16">
    <w:abstractNumId w:val="13"/>
  </w:num>
  <w:num w:numId="17">
    <w:abstractNumId w:val="24"/>
  </w:num>
  <w:num w:numId="18">
    <w:abstractNumId w:val="15"/>
  </w:num>
  <w:num w:numId="19">
    <w:abstractNumId w:val="21"/>
  </w:num>
  <w:num w:numId="20">
    <w:abstractNumId w:val="28"/>
  </w:num>
  <w:num w:numId="21">
    <w:abstractNumId w:val="22"/>
  </w:num>
  <w:num w:numId="22">
    <w:abstractNumId w:val="23"/>
  </w:num>
  <w:num w:numId="23">
    <w:abstractNumId w:val="12"/>
  </w:num>
  <w:num w:numId="24">
    <w:abstractNumId w:val="19"/>
  </w:num>
  <w:num w:numId="25">
    <w:abstractNumId w:val="29"/>
  </w:num>
  <w:num w:numId="26">
    <w:abstractNumId w:val="11"/>
  </w:num>
  <w:num w:numId="27">
    <w:abstractNumId w:val="10"/>
  </w:num>
  <w:num w:numId="28">
    <w:abstractNumId w:val="17"/>
  </w:num>
  <w:num w:numId="29">
    <w:abstractNumId w:val="30"/>
  </w:num>
  <w:num w:numId="30">
    <w:abstractNumId w:val="2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53"/>
    <w:rsid w:val="00030BE9"/>
    <w:rsid w:val="000344E4"/>
    <w:rsid w:val="00083E10"/>
    <w:rsid w:val="00091DC1"/>
    <w:rsid w:val="00093418"/>
    <w:rsid w:val="000E4DD2"/>
    <w:rsid w:val="00106669"/>
    <w:rsid w:val="00117B3C"/>
    <w:rsid w:val="00124D10"/>
    <w:rsid w:val="00134F63"/>
    <w:rsid w:val="00165721"/>
    <w:rsid w:val="001910AA"/>
    <w:rsid w:val="001A7C51"/>
    <w:rsid w:val="001B392D"/>
    <w:rsid w:val="001C582E"/>
    <w:rsid w:val="001F797B"/>
    <w:rsid w:val="00243201"/>
    <w:rsid w:val="00247AB9"/>
    <w:rsid w:val="00257E68"/>
    <w:rsid w:val="00260EE1"/>
    <w:rsid w:val="00271B0E"/>
    <w:rsid w:val="00284FD8"/>
    <w:rsid w:val="002A6465"/>
    <w:rsid w:val="002B1198"/>
    <w:rsid w:val="002B1B65"/>
    <w:rsid w:val="002C7DBE"/>
    <w:rsid w:val="00301DDB"/>
    <w:rsid w:val="00304DAD"/>
    <w:rsid w:val="00305B54"/>
    <w:rsid w:val="00314D00"/>
    <w:rsid w:val="003207D9"/>
    <w:rsid w:val="00382A5F"/>
    <w:rsid w:val="0038762A"/>
    <w:rsid w:val="003973D7"/>
    <w:rsid w:val="003B2074"/>
    <w:rsid w:val="003B54F2"/>
    <w:rsid w:val="003D0243"/>
    <w:rsid w:val="003D67FB"/>
    <w:rsid w:val="003F0BE8"/>
    <w:rsid w:val="004002E9"/>
    <w:rsid w:val="004116C8"/>
    <w:rsid w:val="00413D38"/>
    <w:rsid w:val="00415838"/>
    <w:rsid w:val="00441254"/>
    <w:rsid w:val="00452400"/>
    <w:rsid w:val="004568F7"/>
    <w:rsid w:val="00470F7C"/>
    <w:rsid w:val="00485AAB"/>
    <w:rsid w:val="004A5014"/>
    <w:rsid w:val="004A6B44"/>
    <w:rsid w:val="004C52C4"/>
    <w:rsid w:val="004D269F"/>
    <w:rsid w:val="004F4B3A"/>
    <w:rsid w:val="005033B2"/>
    <w:rsid w:val="005123F5"/>
    <w:rsid w:val="0054223D"/>
    <w:rsid w:val="005732ED"/>
    <w:rsid w:val="005821C6"/>
    <w:rsid w:val="00585ECC"/>
    <w:rsid w:val="00591DBB"/>
    <w:rsid w:val="00593C78"/>
    <w:rsid w:val="005A2A28"/>
    <w:rsid w:val="005A2E40"/>
    <w:rsid w:val="006025B7"/>
    <w:rsid w:val="00632A02"/>
    <w:rsid w:val="006372B7"/>
    <w:rsid w:val="00641040"/>
    <w:rsid w:val="00642453"/>
    <w:rsid w:val="00656621"/>
    <w:rsid w:val="006825E5"/>
    <w:rsid w:val="00686D75"/>
    <w:rsid w:val="006B27DC"/>
    <w:rsid w:val="006C4E50"/>
    <w:rsid w:val="006D3BDD"/>
    <w:rsid w:val="0070689F"/>
    <w:rsid w:val="00714405"/>
    <w:rsid w:val="007158C9"/>
    <w:rsid w:val="0073493C"/>
    <w:rsid w:val="00734C1D"/>
    <w:rsid w:val="00740AD4"/>
    <w:rsid w:val="007525DA"/>
    <w:rsid w:val="00755A3B"/>
    <w:rsid w:val="007B0C19"/>
    <w:rsid w:val="007F15C0"/>
    <w:rsid w:val="00801746"/>
    <w:rsid w:val="00820532"/>
    <w:rsid w:val="00834DA6"/>
    <w:rsid w:val="008358F0"/>
    <w:rsid w:val="00837D11"/>
    <w:rsid w:val="00851559"/>
    <w:rsid w:val="00864DE0"/>
    <w:rsid w:val="00881ED5"/>
    <w:rsid w:val="008B05E6"/>
    <w:rsid w:val="008B430D"/>
    <w:rsid w:val="008C54C8"/>
    <w:rsid w:val="008E7AE5"/>
    <w:rsid w:val="00901178"/>
    <w:rsid w:val="0090405E"/>
    <w:rsid w:val="00910218"/>
    <w:rsid w:val="0091505A"/>
    <w:rsid w:val="009300C3"/>
    <w:rsid w:val="0097375A"/>
    <w:rsid w:val="0097562D"/>
    <w:rsid w:val="0099684D"/>
    <w:rsid w:val="009D1F77"/>
    <w:rsid w:val="009F0540"/>
    <w:rsid w:val="009F0FEC"/>
    <w:rsid w:val="00A765B6"/>
    <w:rsid w:val="00A8231D"/>
    <w:rsid w:val="00A93AE0"/>
    <w:rsid w:val="00AD1C51"/>
    <w:rsid w:val="00AE7454"/>
    <w:rsid w:val="00AF2127"/>
    <w:rsid w:val="00B0410A"/>
    <w:rsid w:val="00B55B1E"/>
    <w:rsid w:val="00B62EB1"/>
    <w:rsid w:val="00B9573B"/>
    <w:rsid w:val="00BA42BC"/>
    <w:rsid w:val="00BA65E2"/>
    <w:rsid w:val="00BA7B08"/>
    <w:rsid w:val="00BD7E73"/>
    <w:rsid w:val="00BE0E6F"/>
    <w:rsid w:val="00C10D77"/>
    <w:rsid w:val="00C24843"/>
    <w:rsid w:val="00C36B6D"/>
    <w:rsid w:val="00C4707E"/>
    <w:rsid w:val="00C857D8"/>
    <w:rsid w:val="00D07245"/>
    <w:rsid w:val="00D15D0A"/>
    <w:rsid w:val="00D210B1"/>
    <w:rsid w:val="00D6108C"/>
    <w:rsid w:val="00D66629"/>
    <w:rsid w:val="00D7254C"/>
    <w:rsid w:val="00D749E1"/>
    <w:rsid w:val="00D850EC"/>
    <w:rsid w:val="00D96FB3"/>
    <w:rsid w:val="00DC74FC"/>
    <w:rsid w:val="00DE29B2"/>
    <w:rsid w:val="00DF3819"/>
    <w:rsid w:val="00E27849"/>
    <w:rsid w:val="00E341AD"/>
    <w:rsid w:val="00E361EB"/>
    <w:rsid w:val="00E562F2"/>
    <w:rsid w:val="00E8294C"/>
    <w:rsid w:val="00E90D8B"/>
    <w:rsid w:val="00EC2E47"/>
    <w:rsid w:val="00F07086"/>
    <w:rsid w:val="00F15B4C"/>
    <w:rsid w:val="00F54537"/>
    <w:rsid w:val="00F70638"/>
    <w:rsid w:val="00F80DE5"/>
    <w:rsid w:val="00F825B4"/>
    <w:rsid w:val="00F96DCA"/>
    <w:rsid w:val="00FA0506"/>
    <w:rsid w:val="00FC100E"/>
    <w:rsid w:val="00FD32D3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089B21-CCB7-4BD6-8AC4-4D4D6667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453"/>
    <w:pPr>
      <w:suppressAutoHyphens/>
    </w:pPr>
    <w:rPr>
      <w:sz w:val="24"/>
    </w:rPr>
  </w:style>
  <w:style w:type="paragraph" w:styleId="Ttulo1">
    <w:name w:val="heading 1"/>
    <w:basedOn w:val="Numerada"/>
    <w:next w:val="Corpodetexto"/>
    <w:qFormat/>
    <w:rsid w:val="00413D38"/>
    <w:pPr>
      <w:keepNext/>
      <w:tabs>
        <w:tab w:val="left" w:pos="0"/>
      </w:tabs>
      <w:outlineLvl w:val="0"/>
    </w:pPr>
    <w:rPr>
      <w:rFonts w:ascii="Arial" w:hAnsi="Arial"/>
      <w:b/>
      <w:caps/>
      <w:kern w:val="1"/>
      <w:sz w:val="22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Corpodetexto"/>
    <w:qFormat/>
    <w:pPr>
      <w:keepNext/>
      <w:jc w:val="center"/>
      <w:outlineLvl w:val="2"/>
    </w:pPr>
    <w:rPr>
      <w:rFonts w:ascii="Arial" w:hAnsi="Arial"/>
      <w:b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styleId="Hyperlink">
    <w:name w:val="Hyperlink"/>
    <w:basedOn w:val="WW-Fontepargpadro"/>
    <w:rPr>
      <w:color w:val="0000FF"/>
      <w:u w:val="single"/>
    </w:rPr>
  </w:style>
  <w:style w:type="character" w:customStyle="1" w:styleId="CaracteresdaNotadeRodap">
    <w:name w:val="Caracteres da Nota de Rodapé"/>
    <w:rPr>
      <w:vertAlign w:val="superscript"/>
    </w:rPr>
  </w:style>
  <w:style w:type="character" w:customStyle="1" w:styleId="WW-CaracteresdaNotadeRodap">
    <w:name w:val="WW-Caracteres da Nota de Rodapé"/>
    <w:basedOn w:val="WW-Fontepargpadro"/>
    <w:rPr>
      <w:vertAlign w:val="superscript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nfase">
    <w:name w:val="Emphasis"/>
    <w:basedOn w:val="WW-Fontepargpadro"/>
    <w:qFormat/>
    <w:rPr>
      <w:i/>
    </w:rPr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/>
      <w:sz w:val="20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WW8Num1z01">
    <w:name w:val="WW8Num1z01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1">
    <w:name w:val="WW8Num3z01"/>
    <w:rPr>
      <w:rFonts w:ascii="Symbol" w:hAnsi="Symbol"/>
    </w:rPr>
  </w:style>
  <w:style w:type="character" w:customStyle="1" w:styleId="WW8Num4z01">
    <w:name w:val="WW8Num4z01"/>
    <w:rPr>
      <w:rFonts w:ascii="Symbol" w:hAnsi="Symbol"/>
    </w:rPr>
  </w:style>
  <w:style w:type="character" w:customStyle="1" w:styleId="WW8Num5z01">
    <w:name w:val="WW8Num5z01"/>
    <w:rPr>
      <w:rFonts w:ascii="Symbol" w:hAnsi="Symbol"/>
    </w:rPr>
  </w:style>
  <w:style w:type="character" w:customStyle="1" w:styleId="WW8Num6z01">
    <w:name w:val="WW8Num6z01"/>
    <w:rPr>
      <w:rFonts w:ascii="Symbol" w:hAnsi="Symbol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aliases w:val="PSC_Rodapé"/>
    <w:basedOn w:val="Normal"/>
    <w:pPr>
      <w:tabs>
        <w:tab w:val="center" w:pos="4419"/>
        <w:tab w:val="right" w:pos="8838"/>
      </w:tabs>
    </w:pPr>
  </w:style>
  <w:style w:type="paragraph" w:customStyle="1" w:styleId="destaque">
    <w:name w:val="destaque"/>
    <w:basedOn w:val="Normal"/>
    <w:pPr>
      <w:keepNext/>
      <w:jc w:val="center"/>
    </w:pPr>
    <w:rPr>
      <w:rFonts w:ascii="Arial" w:hAnsi="Arial"/>
      <w:b/>
      <w:caps/>
      <w:sz w:val="22"/>
      <w:lang w:val="en-US"/>
    </w:rPr>
  </w:style>
  <w:style w:type="paragraph" w:customStyle="1" w:styleId="Ttulo20">
    <w:name w:val="Título2"/>
    <w:basedOn w:val="Normal"/>
    <w:next w:val="Normal"/>
    <w:pPr>
      <w:keepNext/>
      <w:spacing w:before="240" w:after="240"/>
      <w:jc w:val="right"/>
    </w:pPr>
    <w:rPr>
      <w:rFonts w:ascii="Arial" w:hAnsi="Arial"/>
      <w:b/>
      <w:kern w:val="1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 w:firstLine="1"/>
    </w:pPr>
    <w:rPr>
      <w:sz w:val="20"/>
      <w:lang w:val="en-US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semiHidden/>
    <w:pPr>
      <w:ind w:left="240" w:firstLine="1"/>
    </w:pPr>
    <w:rPr>
      <w:smallCaps/>
      <w:sz w:val="20"/>
    </w:rPr>
  </w:style>
  <w:style w:type="paragraph" w:styleId="Textodenotaderodap">
    <w:name w:val="footnote text"/>
    <w:basedOn w:val="Normal"/>
    <w:semiHidden/>
    <w:pPr>
      <w:spacing w:before="60" w:after="60"/>
      <w:jc w:val="both"/>
    </w:pPr>
  </w:style>
  <w:style w:type="paragraph" w:customStyle="1" w:styleId="WW-Pr-formataoHTML">
    <w:name w:val="WW-Pré-formatação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en-US"/>
    </w:rPr>
  </w:style>
  <w:style w:type="paragraph" w:customStyle="1" w:styleId="code0">
    <w:name w:val="code"/>
    <w:basedOn w:val="Normal"/>
    <w:pPr>
      <w:ind w:left="567" w:right="567" w:firstLine="1"/>
      <w:jc w:val="both"/>
    </w:pPr>
    <w:rPr>
      <w:rFonts w:ascii="Courier New" w:hAnsi="Courier New"/>
      <w:w w:val="90"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WW-Commarcadores">
    <w:name w:val="WW-Com marcadores"/>
    <w:basedOn w:val="Normal"/>
    <w:pPr>
      <w:spacing w:before="60" w:after="60"/>
      <w:jc w:val="both"/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i/>
    </w:rPr>
  </w:style>
  <w:style w:type="paragraph" w:customStyle="1" w:styleId="TextoPr-formatado">
    <w:name w:val="Texto Pré-formatado"/>
    <w:basedOn w:val="Normal"/>
    <w:rPr>
      <w:rFonts w:ascii="Cumberland" w:eastAsia="Cumberland" w:hAnsi="Cumberland"/>
      <w:sz w:val="20"/>
    </w:rPr>
  </w:style>
  <w:style w:type="paragraph" w:customStyle="1" w:styleId="TtulodaLista">
    <w:name w:val="Título da Lista"/>
    <w:basedOn w:val="Normal"/>
    <w:next w:val="ContedodaLista"/>
  </w:style>
  <w:style w:type="paragraph" w:customStyle="1" w:styleId="ContedodaLista">
    <w:name w:val="Conteúdo da Lista"/>
    <w:basedOn w:val="Normal"/>
    <w:pPr>
      <w:ind w:left="567"/>
    </w:pPr>
  </w:style>
  <w:style w:type="table" w:styleId="Tabelacomgrade">
    <w:name w:val="Table Grid"/>
    <w:basedOn w:val="Tabelanormal"/>
    <w:rsid w:val="007B0C19"/>
    <w:pPr>
      <w:spacing w:before="120" w:line="360" w:lineRule="auto"/>
    </w:pPr>
    <w:rPr>
      <w:sz w:val="22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Commarcadores">
    <w:name w:val="List Bullet"/>
    <w:basedOn w:val="Normal"/>
    <w:rsid w:val="007B0C19"/>
    <w:pPr>
      <w:numPr>
        <w:numId w:val="9"/>
      </w:numPr>
    </w:pPr>
  </w:style>
  <w:style w:type="paragraph" w:customStyle="1" w:styleId="EstiloJustificadoPrimeiralinha15cm">
    <w:name w:val="Estilo Justificado Primeira linha:  15 cm"/>
    <w:basedOn w:val="Normal"/>
    <w:rsid w:val="00851559"/>
    <w:pPr>
      <w:ind w:firstLine="851"/>
      <w:jc w:val="both"/>
    </w:pPr>
  </w:style>
  <w:style w:type="paragraph" w:styleId="Numerada">
    <w:name w:val="List Number"/>
    <w:basedOn w:val="Normal"/>
    <w:rsid w:val="005A2E40"/>
  </w:style>
  <w:style w:type="paragraph" w:customStyle="1" w:styleId="EstiloTtulo211pt">
    <w:name w:val="Estilo Título 2 + 11 pt"/>
    <w:basedOn w:val="Numerada2"/>
    <w:rsid w:val="001A7C51"/>
    <w:pPr>
      <w:numPr>
        <w:numId w:val="13"/>
      </w:numPr>
      <w:ind w:left="357" w:hanging="357"/>
    </w:pPr>
    <w:rPr>
      <w:bCs/>
      <w:iCs/>
      <w:sz w:val="22"/>
    </w:rPr>
  </w:style>
  <w:style w:type="numbering" w:customStyle="1" w:styleId="Estilo1">
    <w:name w:val="Estilo1"/>
    <w:basedOn w:val="Semlista"/>
    <w:rsid w:val="005A2E40"/>
    <w:pPr>
      <w:numPr>
        <w:numId w:val="17"/>
      </w:numPr>
    </w:pPr>
  </w:style>
  <w:style w:type="paragraph" w:customStyle="1" w:styleId="Qualiti-Titulo1">
    <w:name w:val="Qualiti-Titulo1"/>
    <w:basedOn w:val="Ttulo1"/>
    <w:rsid w:val="00E8294C"/>
    <w:pPr>
      <w:numPr>
        <w:numId w:val="12"/>
      </w:numPr>
      <w:tabs>
        <w:tab w:val="left" w:pos="284"/>
      </w:tabs>
    </w:pPr>
  </w:style>
  <w:style w:type="paragraph" w:styleId="Numerada2">
    <w:name w:val="List Number 2"/>
    <w:basedOn w:val="Normal"/>
    <w:rsid w:val="001A7C51"/>
  </w:style>
  <w:style w:type="paragraph" w:customStyle="1" w:styleId="Qualiti-Ttulo2">
    <w:name w:val="Qualiti-Título2"/>
    <w:basedOn w:val="Qualiti-Titulo1"/>
    <w:rsid w:val="003207D9"/>
    <w:pPr>
      <w:numPr>
        <w:ilvl w:val="1"/>
      </w:numPr>
    </w:pPr>
    <w:rPr>
      <w:caps w:val="0"/>
      <w:kern w:val="22"/>
    </w:rPr>
  </w:style>
  <w:style w:type="paragraph" w:styleId="PargrafodaLista">
    <w:name w:val="List Paragraph"/>
    <w:basedOn w:val="Normal"/>
    <w:uiPriority w:val="34"/>
    <w:qFormat/>
    <w:rsid w:val="0059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1821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cesar</Company>
  <LinksUpToDate>false</LinksUpToDate>
  <CharactersWithSpaces>11637</CharactersWithSpaces>
  <SharedDoc>false</SharedDoc>
  <HLinks>
    <vt:vector size="222" baseType="variant"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_Toc203191558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_Toc203191557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_Toc203191556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_Toc203191555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_Toc203191554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_Toc203191553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_Toc203191552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_Toc203191551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_Toc203191550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_Toc203191549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_Toc203191548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_Toc203191547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_Toc203191546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_Toc203191545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_Toc203191544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_Toc203191543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_Toc203191542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_Toc203191541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_Toc203191540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_Toc203191539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_Toc203191538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_Toc203191537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_Toc203191536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_Toc203191535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_Toc203191534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_Toc203191533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_Toc203191532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_Toc203191531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_Toc203191530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_Toc203191529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_Toc203191528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_Toc203191527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_Toc203191526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_Toc203191525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_Toc203191524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_Toc203191523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_Toc203191522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/>
  <dc:creator>Circulo</dc:creator>
  <cp:keywords/>
  <dc:description/>
  <cp:lastModifiedBy>LRS</cp:lastModifiedBy>
  <cp:revision>11</cp:revision>
  <dcterms:created xsi:type="dcterms:W3CDTF">2013-06-21T15:04:00Z</dcterms:created>
  <dcterms:modified xsi:type="dcterms:W3CDTF">2013-07-30T18:41:00Z</dcterms:modified>
</cp:coreProperties>
</file>